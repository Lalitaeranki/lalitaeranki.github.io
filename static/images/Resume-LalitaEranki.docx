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B5C37" w14:textId="2FCD0240" w:rsidR="007B755E" w:rsidRPr="00BE7FFC" w:rsidRDefault="007B755E">
      <w:pPr>
        <w:rPr>
          <w:rFonts w:ascii="Arial" w:hAnsi="Arial" w:cs="Arial"/>
          <w:sz w:val="18"/>
          <w:szCs w:val="18"/>
        </w:rPr>
      </w:pPr>
      <w:r w:rsidRPr="007B755E">
        <w:rPr>
          <w:rFonts w:ascii="Arial" w:hAnsi="Arial" w:cs="Arial"/>
          <w:b/>
          <w:sz w:val="32"/>
          <w:szCs w:val="32"/>
        </w:rPr>
        <w:t>Valli Sri Lalita Eranki</w:t>
      </w:r>
      <w:r w:rsidR="00BE7FFC">
        <w:rPr>
          <w:rFonts w:ascii="Arial" w:hAnsi="Arial" w:cs="Arial"/>
          <w:b/>
          <w:sz w:val="32"/>
          <w:szCs w:val="32"/>
        </w:rPr>
        <w:tab/>
      </w:r>
      <w:r w:rsidRPr="007B755E">
        <w:rPr>
          <w:rFonts w:ascii="Arial" w:hAnsi="Arial" w:cs="Arial"/>
          <w:sz w:val="20"/>
          <w:szCs w:val="20"/>
        </w:rPr>
        <w:t>(949</w:t>
      </w:r>
      <w:r w:rsidR="00E5114D">
        <w:rPr>
          <w:rFonts w:ascii="Arial" w:hAnsi="Arial" w:cs="Arial"/>
          <w:sz w:val="20"/>
          <w:szCs w:val="20"/>
        </w:rPr>
        <w:t>)</w:t>
      </w:r>
      <w:r w:rsidRPr="007B755E">
        <w:rPr>
          <w:rFonts w:ascii="Arial" w:hAnsi="Arial" w:cs="Arial"/>
          <w:sz w:val="20"/>
          <w:szCs w:val="20"/>
        </w:rPr>
        <w:t>-302-3849</w:t>
      </w:r>
      <w:r>
        <w:rPr>
          <w:rFonts w:ascii="Arial" w:hAnsi="Arial" w:cs="Arial"/>
          <w:sz w:val="20"/>
          <w:szCs w:val="20"/>
        </w:rPr>
        <w:tab/>
      </w:r>
      <w:r w:rsidR="00BE7FFC">
        <w:rPr>
          <w:rFonts w:ascii="Arial" w:hAnsi="Arial" w:cs="Arial"/>
          <w:sz w:val="20"/>
          <w:szCs w:val="20"/>
        </w:rPr>
        <w:t xml:space="preserve">           </w:t>
      </w:r>
      <w:r w:rsidR="000D6870">
        <w:rPr>
          <w:rFonts w:ascii="Arial" w:hAnsi="Arial" w:cs="Arial"/>
          <w:sz w:val="20"/>
          <w:szCs w:val="20"/>
        </w:rPr>
        <w:t xml:space="preserve">         </w:t>
      </w:r>
      <w:r w:rsidRPr="00BE7FFC">
        <w:rPr>
          <w:rFonts w:ascii="Arial" w:hAnsi="Arial" w:cs="Arial"/>
          <w:sz w:val="16"/>
          <w:szCs w:val="16"/>
        </w:rPr>
        <w:t xml:space="preserve"> </w:t>
      </w:r>
      <w:r w:rsidR="000D6870">
        <w:rPr>
          <w:rFonts w:ascii="Arial" w:hAnsi="Arial" w:cs="Arial"/>
          <w:sz w:val="16"/>
          <w:szCs w:val="16"/>
        </w:rPr>
        <w:t xml:space="preserve"> </w:t>
      </w:r>
      <w:hyperlink r:id="rId5" w:history="1">
        <w:r w:rsidR="0082492C" w:rsidRPr="00364507">
          <w:rPr>
            <w:rStyle w:val="Hyperlink"/>
            <w:rFonts w:ascii="Arial" w:hAnsi="Arial" w:cs="Arial"/>
            <w:sz w:val="18"/>
            <w:szCs w:val="18"/>
          </w:rPr>
          <w:t>https://github.com/Lalitaeranki</w:t>
        </w:r>
      </w:hyperlink>
    </w:p>
    <w:p w14:paraId="5795B468" w14:textId="0E525E46" w:rsidR="007B755E" w:rsidRPr="00BE7FFC" w:rsidRDefault="007B755E">
      <w:pPr>
        <w:rPr>
          <w:rFonts w:ascii="Arial" w:hAnsi="Arial" w:cs="Arial"/>
          <w:sz w:val="18"/>
          <w:szCs w:val="18"/>
        </w:rPr>
      </w:pPr>
      <w:r w:rsidRPr="007B755E">
        <w:rPr>
          <w:rFonts w:ascii="Arial" w:hAnsi="Arial" w:cs="Arial"/>
          <w:sz w:val="20"/>
          <w:szCs w:val="20"/>
        </w:rPr>
        <w:tab/>
      </w:r>
      <w:r w:rsidRPr="007B755E">
        <w:rPr>
          <w:rFonts w:ascii="Arial" w:hAnsi="Arial" w:cs="Arial"/>
          <w:sz w:val="20"/>
          <w:szCs w:val="20"/>
        </w:rPr>
        <w:tab/>
      </w:r>
      <w:r w:rsidRPr="007B755E">
        <w:rPr>
          <w:rFonts w:ascii="Arial" w:hAnsi="Arial" w:cs="Arial"/>
          <w:sz w:val="20"/>
          <w:szCs w:val="20"/>
        </w:rPr>
        <w:tab/>
      </w:r>
      <w:r w:rsidRPr="007B755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</w:t>
      </w:r>
      <w:r w:rsidR="00BE7FFC">
        <w:rPr>
          <w:rFonts w:ascii="Arial" w:hAnsi="Arial" w:cs="Arial"/>
          <w:sz w:val="20"/>
          <w:szCs w:val="20"/>
        </w:rPr>
        <w:tab/>
      </w:r>
      <w:hyperlink r:id="rId6" w:history="1">
        <w:r w:rsidR="000D6870" w:rsidRPr="00364507">
          <w:rPr>
            <w:rStyle w:val="Hyperlink"/>
            <w:rFonts w:ascii="Arial" w:hAnsi="Arial" w:cs="Arial"/>
            <w:sz w:val="18"/>
            <w:szCs w:val="18"/>
          </w:rPr>
          <w:t>https://lalitaeranki.github.io</w:t>
        </w:r>
      </w:hyperlink>
      <w:r w:rsidR="000D6870">
        <w:rPr>
          <w:rFonts w:ascii="Arial" w:hAnsi="Arial" w:cs="Arial"/>
          <w:sz w:val="18"/>
          <w:szCs w:val="18"/>
        </w:rPr>
        <w:tab/>
        <w:t xml:space="preserve">          </w:t>
      </w:r>
      <w:hyperlink r:id="rId7" w:history="1">
        <w:r w:rsidR="000D6870" w:rsidRPr="00364507">
          <w:rPr>
            <w:rStyle w:val="Hyperlink"/>
            <w:rFonts w:ascii="Arial" w:hAnsi="Arial" w:cs="Arial"/>
            <w:sz w:val="18"/>
            <w:szCs w:val="18"/>
          </w:rPr>
          <w:t>https://www.linkedin.com/in/lalitaeranki</w:t>
        </w:r>
      </w:hyperlink>
    </w:p>
    <w:p w14:paraId="48D482A1" w14:textId="6B825CC3" w:rsidR="00BE7FFC" w:rsidRPr="00BE7FFC" w:rsidRDefault="00BE7FF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D6870" w:rsidRPr="007B755E">
        <w:rPr>
          <w:rFonts w:ascii="Arial" w:hAnsi="Arial" w:cs="Arial"/>
          <w:sz w:val="20"/>
          <w:szCs w:val="20"/>
        </w:rPr>
        <w:t>Irvine,</w:t>
      </w:r>
      <w:r w:rsidR="000D6870">
        <w:rPr>
          <w:rFonts w:ascii="Arial" w:hAnsi="Arial" w:cs="Arial"/>
          <w:sz w:val="20"/>
          <w:szCs w:val="20"/>
        </w:rPr>
        <w:t xml:space="preserve"> </w:t>
      </w:r>
      <w:r w:rsidR="000D6870" w:rsidRPr="007B755E">
        <w:rPr>
          <w:rFonts w:ascii="Arial" w:hAnsi="Arial" w:cs="Arial"/>
          <w:sz w:val="20"/>
          <w:szCs w:val="20"/>
        </w:rPr>
        <w:t>CA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D6870">
        <w:rPr>
          <w:rFonts w:ascii="Arial" w:hAnsi="Arial" w:cs="Arial"/>
          <w:sz w:val="20"/>
          <w:szCs w:val="20"/>
        </w:rPr>
        <w:t xml:space="preserve">         </w:t>
      </w:r>
      <w:proofErr w:type="gramStart"/>
      <w:r w:rsidRPr="00BE7FFC">
        <w:rPr>
          <w:rFonts w:ascii="Arial" w:hAnsi="Arial" w:cs="Arial"/>
          <w:sz w:val="18"/>
          <w:szCs w:val="18"/>
        </w:rPr>
        <w:t>Email:lalitaeranki@gmail.com</w:t>
      </w:r>
      <w:proofErr w:type="gramEnd"/>
    </w:p>
    <w:p w14:paraId="2E67B80B" w14:textId="7D1A3CB5" w:rsidR="00BE7FFC" w:rsidRDefault="00BE7FF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0CF17" wp14:editId="42777D99">
                <wp:simplePos x="0" y="0"/>
                <wp:positionH relativeFrom="column">
                  <wp:posOffset>-22860</wp:posOffset>
                </wp:positionH>
                <wp:positionV relativeFrom="paragraph">
                  <wp:posOffset>179705</wp:posOffset>
                </wp:positionV>
                <wp:extent cx="6149340" cy="7620"/>
                <wp:effectExtent l="0" t="0" r="2286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9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33B6A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4.15pt" to="482.4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BE7FFC">
        <w:rPr>
          <w:rFonts w:ascii="Arial" w:hAnsi="Arial" w:cs="Arial"/>
          <w:b/>
          <w:sz w:val="24"/>
          <w:szCs w:val="24"/>
        </w:rPr>
        <w:t xml:space="preserve">About Me                                         </w:t>
      </w:r>
    </w:p>
    <w:p w14:paraId="7297DBB2" w14:textId="73CB2E09" w:rsidR="00BE7FFC" w:rsidRDefault="00BE7FFC">
      <w:pPr>
        <w:rPr>
          <w:rFonts w:ascii="Arial" w:hAnsi="Arial" w:cs="Arial"/>
          <w:sz w:val="20"/>
          <w:szCs w:val="20"/>
        </w:rPr>
      </w:pPr>
      <w:r w:rsidRPr="00BE7FFC">
        <w:rPr>
          <w:rFonts w:ascii="Arial" w:hAnsi="Arial" w:cs="Arial"/>
          <w:sz w:val="20"/>
          <w:szCs w:val="20"/>
        </w:rPr>
        <w:t>Data Scientist|</w:t>
      </w:r>
      <w:r>
        <w:rPr>
          <w:rFonts w:ascii="Arial" w:hAnsi="Arial" w:cs="Arial"/>
          <w:sz w:val="20"/>
          <w:szCs w:val="20"/>
        </w:rPr>
        <w:t xml:space="preserve"> </w:t>
      </w:r>
      <w:r w:rsidRPr="00BE7FFC">
        <w:rPr>
          <w:rFonts w:ascii="Arial" w:hAnsi="Arial" w:cs="Arial"/>
          <w:sz w:val="20"/>
          <w:szCs w:val="20"/>
        </w:rPr>
        <w:t>Electrical Engineer</w:t>
      </w:r>
    </w:p>
    <w:p w14:paraId="38FF12F5" w14:textId="46B3BB03" w:rsidR="00BE7FFC" w:rsidRDefault="00BE7FFC" w:rsidP="00045DB1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Former </w:t>
      </w:r>
      <w:r w:rsidR="00045DB1">
        <w:rPr>
          <w:rFonts w:ascii="Arial" w:hAnsi="Arial" w:cs="Arial"/>
          <w:sz w:val="20"/>
          <w:szCs w:val="20"/>
        </w:rPr>
        <w:t>Electrical Engineer</w:t>
      </w:r>
      <w:r>
        <w:rPr>
          <w:rFonts w:ascii="Arial" w:hAnsi="Arial" w:cs="Arial"/>
          <w:sz w:val="20"/>
          <w:szCs w:val="20"/>
        </w:rPr>
        <w:t xml:space="preserve"> with </w:t>
      </w:r>
      <w:r w:rsidR="00EB79A1">
        <w:rPr>
          <w:rFonts w:ascii="Arial" w:hAnsi="Arial" w:cs="Arial"/>
          <w:sz w:val="20"/>
          <w:szCs w:val="20"/>
        </w:rPr>
        <w:t xml:space="preserve">six years teaching experience in Electrical Engineering and a </w:t>
      </w:r>
      <w:r>
        <w:rPr>
          <w:rFonts w:ascii="Arial" w:hAnsi="Arial" w:cs="Arial"/>
          <w:sz w:val="20"/>
          <w:szCs w:val="20"/>
        </w:rPr>
        <w:t>passi</w:t>
      </w:r>
      <w:r w:rsidR="00EB79A1">
        <w:rPr>
          <w:rFonts w:ascii="Arial" w:hAnsi="Arial" w:cs="Arial"/>
          <w:sz w:val="20"/>
          <w:szCs w:val="20"/>
        </w:rPr>
        <w:t xml:space="preserve">onate </w:t>
      </w:r>
      <w:r>
        <w:rPr>
          <w:rFonts w:ascii="Arial" w:hAnsi="Arial" w:cs="Arial"/>
          <w:sz w:val="20"/>
          <w:szCs w:val="20"/>
        </w:rPr>
        <w:t>Data Analy</w:t>
      </w:r>
      <w:r w:rsidR="00EB79A1">
        <w:rPr>
          <w:rFonts w:ascii="Arial" w:hAnsi="Arial" w:cs="Arial"/>
          <w:sz w:val="20"/>
          <w:szCs w:val="20"/>
        </w:rPr>
        <w:t>st</w:t>
      </w:r>
      <w:r>
        <w:rPr>
          <w:rFonts w:ascii="Arial" w:hAnsi="Arial" w:cs="Arial"/>
          <w:sz w:val="20"/>
          <w:szCs w:val="20"/>
        </w:rPr>
        <w:t>.</w:t>
      </w:r>
      <w:r w:rsidR="003B5002" w:rsidRPr="003B5002">
        <w:rPr>
          <w:color w:val="000000"/>
        </w:rPr>
        <w:t xml:space="preserve"> </w:t>
      </w:r>
      <w:r w:rsidR="003B5002" w:rsidRPr="00045DB1">
        <w:rPr>
          <w:rFonts w:ascii="Arial" w:hAnsi="Arial" w:cs="Arial"/>
          <w:color w:val="000000"/>
          <w:sz w:val="20"/>
          <w:szCs w:val="20"/>
        </w:rPr>
        <w:t xml:space="preserve">Seeking a </w:t>
      </w:r>
      <w:r w:rsidR="00045DB1" w:rsidRPr="00045DB1">
        <w:rPr>
          <w:rFonts w:ascii="Arial" w:hAnsi="Arial" w:cs="Arial"/>
          <w:color w:val="000000"/>
          <w:sz w:val="20"/>
          <w:szCs w:val="20"/>
        </w:rPr>
        <w:t xml:space="preserve">full time or part time </w:t>
      </w:r>
      <w:r w:rsidR="003B5002" w:rsidRPr="00045DB1">
        <w:rPr>
          <w:rFonts w:ascii="Arial" w:hAnsi="Arial" w:cs="Arial"/>
          <w:color w:val="000000"/>
          <w:sz w:val="20"/>
          <w:szCs w:val="20"/>
        </w:rPr>
        <w:t>position to utilize newly acquired skills</w:t>
      </w:r>
      <w:r w:rsidR="00045DB1">
        <w:rPr>
          <w:rFonts w:ascii="Arial" w:hAnsi="Arial" w:cs="Arial"/>
          <w:color w:val="000000"/>
          <w:sz w:val="20"/>
          <w:szCs w:val="20"/>
        </w:rPr>
        <w:t xml:space="preserve"> in Data Analytics</w:t>
      </w:r>
      <w:r w:rsidR="003B5002" w:rsidRPr="00045DB1">
        <w:rPr>
          <w:rFonts w:ascii="Arial" w:hAnsi="Arial" w:cs="Arial"/>
          <w:color w:val="000000"/>
          <w:sz w:val="20"/>
          <w:szCs w:val="20"/>
        </w:rPr>
        <w:t xml:space="preserve"> and abilities in an organization that offers professional growth while being resourceful, innovative and flexible.</w:t>
      </w:r>
    </w:p>
    <w:p w14:paraId="08668008" w14:textId="26CD35BA" w:rsidR="00045DB1" w:rsidRPr="00045DB1" w:rsidRDefault="00045DB1" w:rsidP="00045DB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92D89E" wp14:editId="12C3CD5D">
                <wp:simplePos x="0" y="0"/>
                <wp:positionH relativeFrom="margin">
                  <wp:align>left</wp:align>
                </wp:positionH>
                <wp:positionV relativeFrom="paragraph">
                  <wp:posOffset>168910</wp:posOffset>
                </wp:positionV>
                <wp:extent cx="6149340" cy="7620"/>
                <wp:effectExtent l="0" t="0" r="2286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9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DC8C1" id="Straight Connector 6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3pt" to="484.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5DB1">
        <w:rPr>
          <w:rFonts w:ascii="Arial" w:hAnsi="Arial" w:cs="Arial"/>
          <w:b/>
          <w:sz w:val="24"/>
          <w:szCs w:val="24"/>
        </w:rPr>
        <w:t>Technical Skills</w:t>
      </w:r>
    </w:p>
    <w:p w14:paraId="4566C28F" w14:textId="120483C3" w:rsidR="00045DB1" w:rsidRPr="00C22309" w:rsidRDefault="00045DB1" w:rsidP="00045DB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22309">
        <w:rPr>
          <w:rFonts w:ascii="Arial" w:hAnsi="Arial" w:cs="Arial"/>
          <w:sz w:val="20"/>
          <w:szCs w:val="20"/>
        </w:rPr>
        <w:t>Languages: Python, Pandas, NumPy, PyMongo,</w:t>
      </w:r>
      <w:r w:rsidR="00C43478">
        <w:rPr>
          <w:rFonts w:ascii="Arial" w:hAnsi="Arial" w:cs="Arial"/>
          <w:sz w:val="20"/>
          <w:szCs w:val="20"/>
        </w:rPr>
        <w:t xml:space="preserve"> </w:t>
      </w:r>
      <w:r w:rsidRPr="00C22309">
        <w:rPr>
          <w:rFonts w:ascii="Arial" w:hAnsi="Arial" w:cs="Arial"/>
          <w:sz w:val="20"/>
          <w:szCs w:val="20"/>
        </w:rPr>
        <w:t>Flask, R,</w:t>
      </w:r>
      <w:r w:rsidR="00C43478">
        <w:rPr>
          <w:rFonts w:ascii="Arial" w:hAnsi="Arial" w:cs="Arial"/>
          <w:sz w:val="20"/>
          <w:szCs w:val="20"/>
        </w:rPr>
        <w:t xml:space="preserve"> </w:t>
      </w:r>
      <w:r w:rsidRPr="00C22309">
        <w:rPr>
          <w:rFonts w:ascii="Arial" w:hAnsi="Arial" w:cs="Arial"/>
          <w:sz w:val="20"/>
          <w:szCs w:val="20"/>
        </w:rPr>
        <w:t>MATLAB,</w:t>
      </w:r>
      <w:r w:rsidR="00C43478">
        <w:rPr>
          <w:rFonts w:ascii="Arial" w:hAnsi="Arial" w:cs="Arial"/>
          <w:sz w:val="20"/>
          <w:szCs w:val="20"/>
        </w:rPr>
        <w:t xml:space="preserve"> </w:t>
      </w:r>
      <w:r w:rsidRPr="00C22309">
        <w:rPr>
          <w:rFonts w:ascii="Arial" w:hAnsi="Arial" w:cs="Arial"/>
          <w:sz w:val="20"/>
          <w:szCs w:val="20"/>
        </w:rPr>
        <w:t>C</w:t>
      </w:r>
    </w:p>
    <w:p w14:paraId="26AB1077" w14:textId="70BCB7A8" w:rsidR="00045DB1" w:rsidRPr="00C22309" w:rsidRDefault="00045DB1" w:rsidP="00045DB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22309">
        <w:rPr>
          <w:rFonts w:ascii="Arial" w:hAnsi="Arial" w:cs="Arial"/>
          <w:sz w:val="20"/>
          <w:szCs w:val="20"/>
        </w:rPr>
        <w:t>Database: SQL, MySQL, MongoDB</w:t>
      </w:r>
    </w:p>
    <w:p w14:paraId="12DE88B1" w14:textId="523F7BF9" w:rsidR="00045DB1" w:rsidRPr="00C22309" w:rsidRDefault="00045DB1" w:rsidP="00045DB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22309">
        <w:rPr>
          <w:rFonts w:ascii="Arial" w:hAnsi="Arial" w:cs="Arial"/>
          <w:sz w:val="20"/>
          <w:szCs w:val="20"/>
        </w:rPr>
        <w:t>Web: HTML 5,</w:t>
      </w:r>
      <w:r w:rsidR="00C43478">
        <w:rPr>
          <w:rFonts w:ascii="Arial" w:hAnsi="Arial" w:cs="Arial"/>
          <w:sz w:val="20"/>
          <w:szCs w:val="20"/>
        </w:rPr>
        <w:t xml:space="preserve"> </w:t>
      </w:r>
      <w:r w:rsidRPr="00C22309">
        <w:rPr>
          <w:rFonts w:ascii="Arial" w:hAnsi="Arial" w:cs="Arial"/>
          <w:sz w:val="20"/>
          <w:szCs w:val="20"/>
        </w:rPr>
        <w:t>CSS, Boot</w:t>
      </w:r>
      <w:r w:rsidR="00C22309" w:rsidRPr="00C22309">
        <w:rPr>
          <w:rFonts w:ascii="Arial" w:hAnsi="Arial" w:cs="Arial"/>
          <w:sz w:val="20"/>
          <w:szCs w:val="20"/>
        </w:rPr>
        <w:t>s</w:t>
      </w:r>
      <w:r w:rsidRPr="00C22309">
        <w:rPr>
          <w:rFonts w:ascii="Arial" w:hAnsi="Arial" w:cs="Arial"/>
          <w:sz w:val="20"/>
          <w:szCs w:val="20"/>
        </w:rPr>
        <w:t>trap,</w:t>
      </w:r>
      <w:r w:rsidR="00C22309" w:rsidRPr="00C22309">
        <w:rPr>
          <w:rFonts w:ascii="Arial" w:hAnsi="Arial" w:cs="Arial"/>
          <w:sz w:val="20"/>
          <w:szCs w:val="20"/>
        </w:rPr>
        <w:t xml:space="preserve"> JavaScript</w:t>
      </w:r>
    </w:p>
    <w:p w14:paraId="48FF6DE3" w14:textId="3734C757" w:rsidR="00045DB1" w:rsidRDefault="00045DB1" w:rsidP="00045DB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22309">
        <w:rPr>
          <w:rFonts w:ascii="Arial" w:hAnsi="Arial" w:cs="Arial"/>
          <w:sz w:val="20"/>
          <w:szCs w:val="20"/>
        </w:rPr>
        <w:t>Visualization Tools: Matplotlib,</w:t>
      </w:r>
      <w:r w:rsidR="00C22309" w:rsidRPr="00C22309">
        <w:rPr>
          <w:rFonts w:ascii="Arial" w:hAnsi="Arial" w:cs="Arial"/>
          <w:sz w:val="20"/>
          <w:szCs w:val="20"/>
        </w:rPr>
        <w:t xml:space="preserve"> D3.js, Plotly.js, Leaflet, Gmaps, Tableau</w:t>
      </w:r>
    </w:p>
    <w:p w14:paraId="715BCE6A" w14:textId="6883D8C5" w:rsidR="00C43478" w:rsidRPr="00C22309" w:rsidRDefault="00C43478" w:rsidP="00045DB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Simulation Tools: Simulink, PSIM Electronics Simulation Software</w:t>
      </w:r>
    </w:p>
    <w:p w14:paraId="35A000CE" w14:textId="5F2BA181" w:rsidR="00C22309" w:rsidRPr="00C22309" w:rsidRDefault="00C22309" w:rsidP="00045DB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22309">
        <w:rPr>
          <w:rFonts w:ascii="Arial" w:hAnsi="Arial" w:cs="Arial"/>
          <w:sz w:val="20"/>
          <w:szCs w:val="20"/>
        </w:rPr>
        <w:t>Web Interfaces: JSON, Beautiful Soup, APIs</w:t>
      </w:r>
    </w:p>
    <w:p w14:paraId="1D7CB2FD" w14:textId="715CCA86" w:rsidR="00C22309" w:rsidRPr="00C22309" w:rsidRDefault="00C22309" w:rsidP="00045DB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22309">
        <w:rPr>
          <w:rFonts w:ascii="Arial" w:hAnsi="Arial" w:cs="Arial"/>
          <w:sz w:val="20"/>
          <w:szCs w:val="20"/>
        </w:rPr>
        <w:t>Spreadsheets: Excel, VBA, Tableau</w:t>
      </w:r>
    </w:p>
    <w:p w14:paraId="61F7D30D" w14:textId="39328267" w:rsidR="00C22309" w:rsidRDefault="00C22309" w:rsidP="00045DB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22309">
        <w:rPr>
          <w:rFonts w:ascii="Arial" w:hAnsi="Arial" w:cs="Arial"/>
          <w:sz w:val="20"/>
          <w:szCs w:val="20"/>
        </w:rPr>
        <w:t xml:space="preserve">Others: Optimization tools, Machine Learning, GitHub, Heroku, </w:t>
      </w:r>
      <w:proofErr w:type="gramStart"/>
      <w:r w:rsidRPr="00C22309">
        <w:rPr>
          <w:rFonts w:ascii="Arial" w:hAnsi="Arial" w:cs="Arial"/>
          <w:sz w:val="20"/>
          <w:szCs w:val="20"/>
        </w:rPr>
        <w:t xml:space="preserve">ANN </w:t>
      </w:r>
      <w:r w:rsidR="00A54F8F">
        <w:rPr>
          <w:rFonts w:ascii="Arial" w:hAnsi="Arial" w:cs="Arial"/>
          <w:sz w:val="20"/>
          <w:szCs w:val="20"/>
        </w:rPr>
        <w:t>,Hadoop</w:t>
      </w:r>
      <w:proofErr w:type="gramEnd"/>
      <w:r w:rsidR="00A54F8F">
        <w:rPr>
          <w:rFonts w:ascii="Arial" w:hAnsi="Arial" w:cs="Arial"/>
          <w:sz w:val="20"/>
          <w:szCs w:val="20"/>
        </w:rPr>
        <w:t>,PySpark</w:t>
      </w:r>
    </w:p>
    <w:p w14:paraId="1811CFE6" w14:textId="77777777" w:rsidR="00EB79A1" w:rsidRPr="0010417F" w:rsidRDefault="00EB79A1" w:rsidP="00EB79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586FBD" wp14:editId="76C397D9">
                <wp:simplePos x="0" y="0"/>
                <wp:positionH relativeFrom="margin">
                  <wp:align>left</wp:align>
                </wp:positionH>
                <wp:positionV relativeFrom="paragraph">
                  <wp:posOffset>205105</wp:posOffset>
                </wp:positionV>
                <wp:extent cx="6149340" cy="7620"/>
                <wp:effectExtent l="0" t="0" r="2286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9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D412A" id="Straight Connector 8" o:spid="_x0000_s1026" style="position:absolute;flip:y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15pt" to="484.2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0417F">
        <w:rPr>
          <w:rFonts w:ascii="Arial" w:hAnsi="Arial" w:cs="Arial"/>
          <w:b/>
          <w:sz w:val="24"/>
          <w:szCs w:val="24"/>
        </w:rPr>
        <w:t>Projects</w:t>
      </w:r>
    </w:p>
    <w:p w14:paraId="7E615A95" w14:textId="77777777" w:rsidR="00EB79A1" w:rsidRPr="00F95557" w:rsidRDefault="00EB79A1" w:rsidP="00EB79A1">
      <w:pPr>
        <w:pStyle w:val="BodyText3"/>
        <w:spacing w:line="240" w:lineRule="auto"/>
        <w:rPr>
          <w:rStyle w:val="Hyperlink"/>
          <w:rFonts w:cs="Arial"/>
          <w:b/>
          <w:sz w:val="20"/>
        </w:rPr>
      </w:pPr>
      <w:r>
        <w:rPr>
          <w:rFonts w:cs="Arial"/>
          <w:b/>
          <w:color w:val="000000"/>
          <w:sz w:val="20"/>
          <w:u w:val="single"/>
        </w:rPr>
        <w:fldChar w:fldCharType="begin"/>
      </w:r>
      <w:r>
        <w:rPr>
          <w:rFonts w:cs="Arial"/>
          <w:b/>
          <w:color w:val="000000"/>
          <w:sz w:val="20"/>
          <w:u w:val="single"/>
        </w:rPr>
        <w:instrText xml:space="preserve"> HYPERLINK "https://github.com/Lalitaeranki/Suicide-Assessment-and-Analysis" </w:instrText>
      </w:r>
      <w:r>
        <w:rPr>
          <w:rFonts w:cs="Arial"/>
          <w:b/>
          <w:color w:val="000000"/>
          <w:sz w:val="20"/>
          <w:u w:val="single"/>
        </w:rPr>
        <w:fldChar w:fldCharType="separate"/>
      </w:r>
      <w:r w:rsidRPr="00F95557">
        <w:rPr>
          <w:rStyle w:val="Hyperlink"/>
          <w:rFonts w:cs="Arial"/>
          <w:b/>
          <w:sz w:val="20"/>
        </w:rPr>
        <w:t>Suicide Assessment and Analysis:</w:t>
      </w:r>
    </w:p>
    <w:p w14:paraId="77DCF086" w14:textId="77777777" w:rsidR="00EB79A1" w:rsidRPr="0010417F" w:rsidRDefault="00EB79A1" w:rsidP="00EB79A1">
      <w:pPr>
        <w:pStyle w:val="BodyText3"/>
        <w:spacing w:line="240" w:lineRule="auto"/>
        <w:rPr>
          <w:rFonts w:cs="Arial"/>
          <w:color w:val="000000"/>
          <w:sz w:val="20"/>
        </w:rPr>
      </w:pPr>
      <w:r>
        <w:rPr>
          <w:rFonts w:cs="Arial"/>
          <w:b/>
          <w:color w:val="000000"/>
          <w:sz w:val="20"/>
          <w:u w:val="single"/>
        </w:rPr>
        <w:fldChar w:fldCharType="end"/>
      </w:r>
      <w:r w:rsidRPr="0010417F">
        <w:rPr>
          <w:rFonts w:cs="Arial"/>
          <w:color w:val="000000"/>
          <w:sz w:val="20"/>
        </w:rPr>
        <w:t>An interactive website to assess suicide risk, awareness and study the suicide rates from countries all over the world</w:t>
      </w:r>
      <w:r>
        <w:rPr>
          <w:rFonts w:cs="Arial"/>
          <w:color w:val="000000"/>
          <w:sz w:val="20"/>
        </w:rPr>
        <w:t>.</w:t>
      </w:r>
    </w:p>
    <w:p w14:paraId="7204422F" w14:textId="77777777" w:rsidR="00EB79A1" w:rsidRDefault="00EB79A1" w:rsidP="00EB79A1">
      <w:pPr>
        <w:pStyle w:val="BodyText3"/>
        <w:spacing w:line="240" w:lineRule="auto"/>
        <w:rPr>
          <w:rFonts w:cs="Arial"/>
          <w:color w:val="000000"/>
          <w:sz w:val="20"/>
        </w:rPr>
      </w:pPr>
      <w:r w:rsidRPr="0010417F">
        <w:rPr>
          <w:rFonts w:cs="Arial"/>
          <w:color w:val="000000"/>
          <w:sz w:val="20"/>
        </w:rPr>
        <w:t>Skills: Pandas, Python, Flask, MongoDB, Beautiful Soup, Plotly, HTML, CSS, Bootstrap, JavaScript, Heroku</w:t>
      </w:r>
      <w:r>
        <w:rPr>
          <w:rFonts w:cs="Arial"/>
          <w:color w:val="000000"/>
          <w:sz w:val="20"/>
        </w:rPr>
        <w:t>.</w:t>
      </w:r>
    </w:p>
    <w:p w14:paraId="286BE881" w14:textId="77777777" w:rsidR="00EB79A1" w:rsidRPr="002D0AB1" w:rsidRDefault="00EB79A1" w:rsidP="00EB79A1">
      <w:pPr>
        <w:pStyle w:val="BodyText3"/>
        <w:spacing w:line="240" w:lineRule="auto"/>
        <w:rPr>
          <w:rFonts w:cs="Arial"/>
          <w:b/>
          <w:color w:val="000000"/>
          <w:sz w:val="20"/>
          <w:u w:val="single"/>
        </w:rPr>
      </w:pPr>
      <w:hyperlink r:id="rId8" w:history="1">
        <w:r w:rsidRPr="00F95557">
          <w:rPr>
            <w:rStyle w:val="Hyperlink"/>
            <w:rFonts w:cs="Arial"/>
            <w:b/>
            <w:sz w:val="20"/>
          </w:rPr>
          <w:t>Traffic-Violation-Analytics:</w:t>
        </w:r>
      </w:hyperlink>
    </w:p>
    <w:p w14:paraId="4EC37833" w14:textId="77777777" w:rsidR="00EB79A1" w:rsidRDefault="00EB79A1" w:rsidP="00EB79A1">
      <w:pPr>
        <w:pStyle w:val="BodyText3"/>
        <w:spacing w:line="240" w:lineRule="auto"/>
        <w:rPr>
          <w:rFonts w:cs="Arial"/>
          <w:color w:val="000000"/>
          <w:sz w:val="20"/>
        </w:rPr>
      </w:pPr>
      <w:r w:rsidRPr="0010417F">
        <w:rPr>
          <w:rFonts w:cs="Arial"/>
          <w:color w:val="000000"/>
          <w:sz w:val="20"/>
        </w:rPr>
        <w:t>The purpose of this project was to analyses whether the traffic stops and citations by Police is biased on Gender and Race in Pandas.</w:t>
      </w:r>
    </w:p>
    <w:p w14:paraId="3BE7267A" w14:textId="77777777" w:rsidR="00EB79A1" w:rsidRDefault="00EB79A1" w:rsidP="00EB79A1">
      <w:pPr>
        <w:pStyle w:val="BodyText3"/>
        <w:spacing w:line="240" w:lineRule="auto"/>
        <w:rPr>
          <w:rFonts w:cs="Arial"/>
          <w:color w:val="000000"/>
          <w:sz w:val="20"/>
        </w:rPr>
      </w:pPr>
      <w:r w:rsidRPr="0010417F">
        <w:rPr>
          <w:rFonts w:cs="Arial"/>
          <w:color w:val="000000"/>
          <w:sz w:val="20"/>
        </w:rPr>
        <w:t>Skills: Pandas, Python,</w:t>
      </w:r>
      <w:r>
        <w:rPr>
          <w:rFonts w:cs="Arial"/>
          <w:color w:val="000000"/>
          <w:sz w:val="20"/>
        </w:rPr>
        <w:t xml:space="preserve"> Jupyter Notebook, NumPy.</w:t>
      </w:r>
    </w:p>
    <w:p w14:paraId="2DBBEA04" w14:textId="77777777" w:rsidR="00EB79A1" w:rsidRDefault="00EB79A1" w:rsidP="00EB79A1">
      <w:pPr>
        <w:pStyle w:val="BodyText3"/>
        <w:spacing w:line="240" w:lineRule="auto"/>
        <w:rPr>
          <w:rFonts w:cs="Arial"/>
          <w:b/>
          <w:color w:val="000000"/>
          <w:sz w:val="20"/>
          <w:u w:val="single"/>
        </w:rPr>
      </w:pPr>
      <w:hyperlink r:id="rId9" w:history="1">
        <w:r w:rsidRPr="00F95557">
          <w:rPr>
            <w:rStyle w:val="Hyperlink"/>
            <w:rFonts w:cs="Arial"/>
            <w:b/>
            <w:sz w:val="20"/>
          </w:rPr>
          <w:t>Belly Button Biodiversity:</w:t>
        </w:r>
      </w:hyperlink>
    </w:p>
    <w:p w14:paraId="1D0D712C" w14:textId="77777777" w:rsidR="00EB79A1" w:rsidRPr="002D0AB1" w:rsidRDefault="00EB79A1" w:rsidP="00EB79A1">
      <w:pPr>
        <w:pStyle w:val="BodyText3"/>
        <w:spacing w:line="240" w:lineRule="auto"/>
        <w:rPr>
          <w:rFonts w:cs="Arial"/>
          <w:color w:val="000000"/>
          <w:sz w:val="20"/>
        </w:rPr>
      </w:pPr>
      <w:r w:rsidRPr="002D0AB1">
        <w:rPr>
          <w:rFonts w:cs="Arial"/>
          <w:color w:val="000000"/>
          <w:sz w:val="20"/>
        </w:rPr>
        <w:t>An interactive dashboard to investigate the microbes inhabiting our navels and the factors using Plotly.js.</w:t>
      </w:r>
    </w:p>
    <w:p w14:paraId="27BB7708" w14:textId="77777777" w:rsidR="00EB79A1" w:rsidRDefault="00EB79A1" w:rsidP="00EB79A1">
      <w:pPr>
        <w:pStyle w:val="BodyText3"/>
        <w:spacing w:line="240" w:lineRule="auto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Skills:</w:t>
      </w:r>
      <w:r w:rsidRPr="002D0AB1">
        <w:t xml:space="preserve"> </w:t>
      </w:r>
      <w:r w:rsidRPr="002D0AB1">
        <w:rPr>
          <w:rFonts w:cs="Arial"/>
          <w:color w:val="000000"/>
          <w:sz w:val="20"/>
        </w:rPr>
        <w:t>Python,</w:t>
      </w:r>
      <w:r>
        <w:rPr>
          <w:rFonts w:cs="Arial"/>
          <w:color w:val="000000"/>
          <w:sz w:val="20"/>
        </w:rPr>
        <w:t xml:space="preserve"> </w:t>
      </w:r>
      <w:r w:rsidRPr="002D0AB1">
        <w:rPr>
          <w:rFonts w:cs="Arial"/>
          <w:color w:val="000000"/>
          <w:sz w:val="20"/>
        </w:rPr>
        <w:t>Pandas, Flask, SQL</w:t>
      </w:r>
      <w:r>
        <w:rPr>
          <w:rFonts w:cs="Arial"/>
          <w:color w:val="000000"/>
          <w:sz w:val="20"/>
        </w:rPr>
        <w:t>A</w:t>
      </w:r>
      <w:r w:rsidRPr="002D0AB1">
        <w:rPr>
          <w:rFonts w:cs="Arial"/>
          <w:color w:val="000000"/>
          <w:sz w:val="20"/>
        </w:rPr>
        <w:t>lchemy, HTML, CSS, Bootstrap, JavaScript, Heroku</w:t>
      </w:r>
      <w:r>
        <w:rPr>
          <w:rFonts w:cs="Arial"/>
          <w:color w:val="000000"/>
          <w:sz w:val="20"/>
        </w:rPr>
        <w:t>.</w:t>
      </w:r>
    </w:p>
    <w:p w14:paraId="5DD243C6" w14:textId="77777777" w:rsidR="00EB79A1" w:rsidRPr="002D0AB1" w:rsidRDefault="00EB79A1" w:rsidP="00EB79A1">
      <w:pPr>
        <w:pStyle w:val="BodyText3"/>
        <w:spacing w:line="240" w:lineRule="auto"/>
        <w:rPr>
          <w:rFonts w:cs="Arial"/>
          <w:b/>
          <w:color w:val="000000"/>
          <w:sz w:val="20"/>
          <w:u w:val="single"/>
        </w:rPr>
      </w:pPr>
      <w:hyperlink r:id="rId10" w:history="1">
        <w:r w:rsidRPr="002D0AB1">
          <w:rPr>
            <w:rStyle w:val="Hyperlink"/>
            <w:rFonts w:cs="Arial"/>
            <w:b/>
            <w:sz w:val="20"/>
          </w:rPr>
          <w:t>Web Scraping-Mission to Mars</w:t>
        </w:r>
        <w:r w:rsidRPr="00F95557">
          <w:rPr>
            <w:rStyle w:val="Hyperlink"/>
            <w:rFonts w:cs="Arial"/>
            <w:b/>
            <w:sz w:val="20"/>
          </w:rPr>
          <w:t>:</w:t>
        </w:r>
      </w:hyperlink>
    </w:p>
    <w:p w14:paraId="667EE2E9" w14:textId="77777777" w:rsidR="00EB79A1" w:rsidRPr="002D0AB1" w:rsidRDefault="00EB79A1" w:rsidP="00EB79A1">
      <w:pPr>
        <w:pStyle w:val="BodyText3"/>
        <w:spacing w:line="240" w:lineRule="auto"/>
        <w:rPr>
          <w:rFonts w:cs="Arial"/>
          <w:color w:val="000000"/>
          <w:sz w:val="20"/>
        </w:rPr>
      </w:pPr>
      <w:r w:rsidRPr="002D0AB1">
        <w:rPr>
          <w:rFonts w:cs="Arial"/>
          <w:color w:val="000000"/>
          <w:sz w:val="20"/>
        </w:rPr>
        <w:t>Web application that scrapes various websites for data related to Mars and displays the information in a single HTML page.</w:t>
      </w:r>
    </w:p>
    <w:p w14:paraId="2CD3F8A3" w14:textId="77777777" w:rsidR="00EB79A1" w:rsidRDefault="00EB79A1" w:rsidP="00EB79A1">
      <w:pPr>
        <w:pStyle w:val="BodyText3"/>
        <w:spacing w:line="240" w:lineRule="auto"/>
        <w:rPr>
          <w:rFonts w:cs="Arial"/>
          <w:color w:val="000000"/>
          <w:sz w:val="20"/>
        </w:rPr>
      </w:pPr>
      <w:proofErr w:type="gramStart"/>
      <w:r>
        <w:rPr>
          <w:rFonts w:cs="Arial"/>
          <w:color w:val="000000"/>
          <w:sz w:val="20"/>
        </w:rPr>
        <w:t>Skills :</w:t>
      </w:r>
      <w:r w:rsidRPr="002D0AB1">
        <w:rPr>
          <w:rFonts w:cs="Arial"/>
          <w:color w:val="000000"/>
          <w:sz w:val="20"/>
        </w:rPr>
        <w:t>Python</w:t>
      </w:r>
      <w:proofErr w:type="gramEnd"/>
      <w:r w:rsidRPr="002D0AB1">
        <w:rPr>
          <w:rFonts w:cs="Arial"/>
          <w:color w:val="000000"/>
          <w:sz w:val="20"/>
        </w:rPr>
        <w:t>, Flask, Jupyter Notebook, MongoDB, PyMongo, Pandas, Splinter, Beautiful</w:t>
      </w:r>
      <w:r>
        <w:rPr>
          <w:rFonts w:cs="Arial"/>
          <w:color w:val="000000"/>
          <w:sz w:val="20"/>
        </w:rPr>
        <w:t xml:space="preserve"> </w:t>
      </w:r>
      <w:r w:rsidRPr="002D0AB1">
        <w:rPr>
          <w:rFonts w:cs="Arial"/>
          <w:color w:val="000000"/>
          <w:sz w:val="20"/>
        </w:rPr>
        <w:t xml:space="preserve">Soup, HTML, </w:t>
      </w:r>
      <w:r>
        <w:rPr>
          <w:rFonts w:cs="Arial"/>
          <w:color w:val="000000"/>
          <w:sz w:val="20"/>
        </w:rPr>
        <w:t xml:space="preserve">    </w:t>
      </w:r>
    </w:p>
    <w:p w14:paraId="5AF63F95" w14:textId="77777777" w:rsidR="00EB79A1" w:rsidRDefault="00EB79A1" w:rsidP="00EB79A1">
      <w:pPr>
        <w:pStyle w:val="BodyText3"/>
        <w:spacing w:line="240" w:lineRule="auto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         </w:t>
      </w:r>
      <w:r w:rsidRPr="002D0AB1">
        <w:rPr>
          <w:rFonts w:cs="Arial"/>
          <w:color w:val="000000"/>
          <w:sz w:val="20"/>
        </w:rPr>
        <w:t>CSS, Bootstrap, Heroku</w:t>
      </w:r>
    </w:p>
    <w:p w14:paraId="33F22413" w14:textId="77777777" w:rsidR="00EB79A1" w:rsidRPr="00F95557" w:rsidRDefault="00EB79A1" w:rsidP="00EB79A1">
      <w:pPr>
        <w:pStyle w:val="BodyText3"/>
        <w:spacing w:line="240" w:lineRule="auto"/>
        <w:rPr>
          <w:rFonts w:cs="Arial"/>
          <w:b/>
          <w:color w:val="0070C0"/>
          <w:sz w:val="20"/>
          <w:u w:val="single"/>
        </w:rPr>
      </w:pPr>
      <w:r w:rsidRPr="00F95557">
        <w:rPr>
          <w:rFonts w:cs="Arial"/>
          <w:b/>
          <w:color w:val="0070C0"/>
          <w:sz w:val="20"/>
          <w:u w:val="single"/>
        </w:rPr>
        <w:t>Reliability evaluation of committed units in conventional and fuzzy approach:</w:t>
      </w:r>
    </w:p>
    <w:p w14:paraId="6B5ECAC9" w14:textId="77777777" w:rsidR="00EB79A1" w:rsidRPr="00E64707" w:rsidRDefault="00EB79A1" w:rsidP="00EB79A1">
      <w:pPr>
        <w:pStyle w:val="BodyText3"/>
        <w:spacing w:line="240" w:lineRule="auto"/>
        <w:rPr>
          <w:rFonts w:cs="Arial"/>
          <w:color w:val="000000"/>
          <w:sz w:val="20"/>
        </w:rPr>
      </w:pPr>
      <w:r w:rsidRPr="00E64707">
        <w:rPr>
          <w:rFonts w:cs="Arial"/>
          <w:color w:val="000000"/>
          <w:sz w:val="20"/>
        </w:rPr>
        <w:t xml:space="preserve">In   </w:t>
      </w:r>
      <w:proofErr w:type="gramStart"/>
      <w:r w:rsidRPr="00E64707">
        <w:rPr>
          <w:rFonts w:cs="Arial"/>
          <w:color w:val="000000"/>
          <w:sz w:val="20"/>
        </w:rPr>
        <w:t>this  project</w:t>
      </w:r>
      <w:proofErr w:type="gramEnd"/>
      <w:r w:rsidRPr="00E64707">
        <w:rPr>
          <w:rFonts w:cs="Arial"/>
          <w:color w:val="000000"/>
          <w:sz w:val="20"/>
        </w:rPr>
        <w:t xml:space="preserve"> ,  a program in Matlab is developed for a probabilistic approach for  hierarchical  level-I (HL-I) reliability of unit commitment problem (UC). With the proposed methods, uncertainties embedded in generation side are </w:t>
      </w:r>
      <w:proofErr w:type="gramStart"/>
      <w:r w:rsidRPr="00E64707">
        <w:rPr>
          <w:rFonts w:cs="Arial"/>
          <w:color w:val="000000"/>
          <w:sz w:val="20"/>
        </w:rPr>
        <w:t>taken into account</w:t>
      </w:r>
      <w:proofErr w:type="gramEnd"/>
      <w:r w:rsidRPr="00E64707">
        <w:rPr>
          <w:rFonts w:cs="Arial"/>
          <w:color w:val="000000"/>
          <w:sz w:val="20"/>
        </w:rPr>
        <w:t xml:space="preserve"> and then the reliability indices such as loss-of-load- probability (LOLP) and fuzzy loss-of-load-probability (FLOLP) have been evaluated. A short-term commitment period with a 24-hour time horizon is considered.</w:t>
      </w:r>
    </w:p>
    <w:p w14:paraId="2E9671B7" w14:textId="77777777" w:rsidR="00EB79A1" w:rsidRPr="00E64707" w:rsidRDefault="00EB79A1" w:rsidP="00EB79A1">
      <w:pPr>
        <w:pStyle w:val="BodyText3"/>
        <w:spacing w:line="240" w:lineRule="auto"/>
        <w:rPr>
          <w:rFonts w:cs="Arial"/>
          <w:color w:val="000000"/>
          <w:sz w:val="20"/>
        </w:rPr>
      </w:pPr>
      <w:r w:rsidRPr="00E64707">
        <w:rPr>
          <w:rFonts w:cs="Arial"/>
          <w:color w:val="000000"/>
          <w:sz w:val="20"/>
        </w:rPr>
        <w:t>Skills: MATLAB 6.1, Simulink.</w:t>
      </w:r>
    </w:p>
    <w:p w14:paraId="0A5996EB" w14:textId="19284380" w:rsidR="00EB79A1" w:rsidRDefault="00EB79A1" w:rsidP="00C22309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38B24B55" w14:textId="77777777" w:rsidR="009E4F18" w:rsidRDefault="009E4F18" w:rsidP="00C22309">
      <w:pPr>
        <w:rPr>
          <w:rFonts w:ascii="Arial" w:hAnsi="Arial" w:cs="Arial"/>
          <w:b/>
          <w:sz w:val="24"/>
          <w:szCs w:val="24"/>
        </w:rPr>
      </w:pPr>
    </w:p>
    <w:p w14:paraId="5EAB1199" w14:textId="48A55924" w:rsidR="00C22309" w:rsidRPr="00C22309" w:rsidRDefault="00C22309" w:rsidP="00C2230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2C69D2" wp14:editId="7D07A0FA">
                <wp:simplePos x="0" y="0"/>
                <wp:positionH relativeFrom="margin">
                  <wp:align>left</wp:align>
                </wp:positionH>
                <wp:positionV relativeFrom="paragraph">
                  <wp:posOffset>205105</wp:posOffset>
                </wp:positionV>
                <wp:extent cx="6149340" cy="7620"/>
                <wp:effectExtent l="0" t="0" r="2286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9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BCB8B" id="Straight Connector 7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15pt" to="484.2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22309">
        <w:rPr>
          <w:rFonts w:ascii="Arial" w:hAnsi="Arial" w:cs="Arial"/>
          <w:b/>
          <w:sz w:val="24"/>
          <w:szCs w:val="24"/>
        </w:rPr>
        <w:t>Professional Experience</w:t>
      </w:r>
    </w:p>
    <w:p w14:paraId="72D231C3" w14:textId="18B56F14" w:rsidR="00C22309" w:rsidRPr="00C22309" w:rsidRDefault="00C22309" w:rsidP="00C22309">
      <w:pPr>
        <w:pStyle w:val="BodyText3"/>
        <w:spacing w:line="240" w:lineRule="auto"/>
        <w:ind w:left="720" w:hanging="720"/>
        <w:rPr>
          <w:rFonts w:cs="Arial"/>
          <w:color w:val="000000"/>
          <w:sz w:val="20"/>
        </w:rPr>
      </w:pPr>
      <w:r w:rsidRPr="00C22309">
        <w:rPr>
          <w:rFonts w:cs="Arial"/>
          <w:color w:val="000000"/>
          <w:sz w:val="20"/>
          <w:u w:val="single"/>
        </w:rPr>
        <w:t>GHRCEM (Pune, India)</w:t>
      </w:r>
      <w:r w:rsidRPr="00C22309"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 w:rsidRPr="00C22309">
        <w:rPr>
          <w:rFonts w:cs="Arial"/>
          <w:color w:val="000000"/>
          <w:sz w:val="20"/>
        </w:rPr>
        <w:t>Aug-2010 – April 2013</w:t>
      </w:r>
    </w:p>
    <w:p w14:paraId="262B59B3" w14:textId="77777777" w:rsidR="00C43478" w:rsidRPr="00C43478" w:rsidRDefault="00C22309" w:rsidP="00E07FAD">
      <w:pPr>
        <w:pStyle w:val="BodyText3"/>
        <w:numPr>
          <w:ilvl w:val="0"/>
          <w:numId w:val="2"/>
        </w:numPr>
        <w:tabs>
          <w:tab w:val="left" w:pos="720"/>
        </w:tabs>
        <w:spacing w:line="240" w:lineRule="auto"/>
        <w:ind w:hanging="720"/>
        <w:rPr>
          <w:rFonts w:cs="Arial"/>
          <w:color w:val="000000"/>
          <w:sz w:val="20"/>
          <w:u w:val="single"/>
        </w:rPr>
      </w:pPr>
      <w:r w:rsidRPr="00C43478">
        <w:rPr>
          <w:rFonts w:cs="Arial"/>
          <w:color w:val="000000"/>
          <w:sz w:val="20"/>
        </w:rPr>
        <w:t>Lecturer in Electrical and Electronics Engineering Department.</w:t>
      </w:r>
    </w:p>
    <w:p w14:paraId="42DCE8ED" w14:textId="5A11FADC" w:rsidR="00C22309" w:rsidRPr="00C43478" w:rsidRDefault="00C22309" w:rsidP="00E07FAD">
      <w:pPr>
        <w:pStyle w:val="BodyText3"/>
        <w:numPr>
          <w:ilvl w:val="0"/>
          <w:numId w:val="2"/>
        </w:numPr>
        <w:tabs>
          <w:tab w:val="left" w:pos="720"/>
        </w:tabs>
        <w:spacing w:line="240" w:lineRule="auto"/>
        <w:ind w:hanging="720"/>
        <w:rPr>
          <w:rFonts w:cs="Arial"/>
          <w:color w:val="000000"/>
          <w:sz w:val="20"/>
          <w:u w:val="single"/>
        </w:rPr>
      </w:pPr>
      <w:r w:rsidRPr="00C43478">
        <w:rPr>
          <w:rFonts w:cs="Arial"/>
          <w:color w:val="000000"/>
          <w:sz w:val="20"/>
        </w:rPr>
        <w:t xml:space="preserve">Subjects </w:t>
      </w:r>
      <w:r w:rsidR="00BF66EB" w:rsidRPr="00C43478">
        <w:rPr>
          <w:rFonts w:cs="Arial"/>
          <w:color w:val="000000"/>
          <w:sz w:val="20"/>
        </w:rPr>
        <w:t>Taught</w:t>
      </w:r>
      <w:r w:rsidR="00BF66EB">
        <w:rPr>
          <w:rFonts w:cs="Arial"/>
          <w:color w:val="000000"/>
          <w:sz w:val="20"/>
        </w:rPr>
        <w:t>:</w:t>
      </w:r>
      <w:r w:rsidR="00BF66EB" w:rsidRPr="00C43478">
        <w:rPr>
          <w:rFonts w:cs="Arial"/>
          <w:color w:val="000000"/>
          <w:sz w:val="20"/>
        </w:rPr>
        <w:t xml:space="preserve"> Power</w:t>
      </w:r>
      <w:r w:rsidRPr="00C43478">
        <w:rPr>
          <w:rFonts w:cs="Arial"/>
          <w:color w:val="000000"/>
          <w:sz w:val="20"/>
        </w:rPr>
        <w:t xml:space="preserve"> Electronics, Electric Drives</w:t>
      </w:r>
      <w:r w:rsidR="00C43478">
        <w:rPr>
          <w:rFonts w:cs="Arial"/>
          <w:color w:val="000000"/>
          <w:sz w:val="20"/>
        </w:rPr>
        <w:t xml:space="preserve"> and Control</w:t>
      </w:r>
      <w:r w:rsidRPr="00C43478">
        <w:rPr>
          <w:rFonts w:cs="Arial"/>
          <w:color w:val="000000"/>
          <w:sz w:val="20"/>
        </w:rPr>
        <w:t>, Basic Electrical engineering.</w:t>
      </w:r>
    </w:p>
    <w:p w14:paraId="61490D94" w14:textId="1D0423C4" w:rsidR="00C22309" w:rsidRPr="00C22309" w:rsidRDefault="00C22309" w:rsidP="00626864">
      <w:pPr>
        <w:pStyle w:val="BodyText3"/>
        <w:numPr>
          <w:ilvl w:val="0"/>
          <w:numId w:val="2"/>
        </w:numPr>
        <w:tabs>
          <w:tab w:val="left" w:pos="720"/>
        </w:tabs>
        <w:spacing w:line="240" w:lineRule="auto"/>
        <w:ind w:hanging="720"/>
        <w:rPr>
          <w:rFonts w:cs="Arial"/>
          <w:color w:val="000000"/>
          <w:sz w:val="20"/>
          <w:u w:val="single"/>
        </w:rPr>
      </w:pPr>
      <w:r w:rsidRPr="00C22309">
        <w:rPr>
          <w:rFonts w:cs="Arial"/>
          <w:color w:val="000000"/>
          <w:sz w:val="20"/>
        </w:rPr>
        <w:t>Taken Laboratory course in Electrical Machines Power Electronics, Electric Drives.</w:t>
      </w:r>
    </w:p>
    <w:p w14:paraId="03E22544" w14:textId="77777777" w:rsidR="00C22309" w:rsidRPr="00C22309" w:rsidRDefault="00C22309" w:rsidP="00C22309">
      <w:pPr>
        <w:pStyle w:val="BodyText3"/>
        <w:spacing w:line="240" w:lineRule="auto"/>
        <w:ind w:left="720" w:hanging="720"/>
        <w:rPr>
          <w:rFonts w:cs="Arial"/>
          <w:color w:val="000000"/>
          <w:sz w:val="20"/>
          <w:u w:val="single"/>
        </w:rPr>
      </w:pPr>
    </w:p>
    <w:p w14:paraId="6FC06FB8" w14:textId="12C79ED5" w:rsidR="00C22309" w:rsidRPr="00C22309" w:rsidRDefault="00C22309" w:rsidP="00C22309">
      <w:pPr>
        <w:pStyle w:val="BodyText3"/>
        <w:spacing w:line="240" w:lineRule="auto"/>
        <w:ind w:left="720" w:hanging="720"/>
        <w:rPr>
          <w:rFonts w:cs="Arial"/>
          <w:color w:val="000000"/>
          <w:sz w:val="20"/>
        </w:rPr>
      </w:pPr>
      <w:r w:rsidRPr="00C22309">
        <w:rPr>
          <w:rFonts w:cs="Arial"/>
          <w:color w:val="000000"/>
          <w:sz w:val="20"/>
          <w:u w:val="single"/>
        </w:rPr>
        <w:t>SNSIT (Hyderabad, India)</w:t>
      </w:r>
      <w:r w:rsidRPr="00C22309">
        <w:rPr>
          <w:rFonts w:cs="Arial"/>
          <w:color w:val="000000"/>
          <w:sz w:val="20"/>
        </w:rPr>
        <w:t xml:space="preserve"> </w:t>
      </w:r>
      <w:r w:rsidR="00C43478">
        <w:rPr>
          <w:rFonts w:cs="Arial"/>
          <w:color w:val="000000"/>
          <w:sz w:val="20"/>
        </w:rPr>
        <w:tab/>
      </w:r>
      <w:r w:rsidR="00C43478">
        <w:rPr>
          <w:rFonts w:cs="Arial"/>
          <w:color w:val="000000"/>
          <w:sz w:val="20"/>
        </w:rPr>
        <w:tab/>
      </w:r>
      <w:r w:rsidR="00C43478">
        <w:rPr>
          <w:rFonts w:cs="Arial"/>
          <w:color w:val="000000"/>
          <w:sz w:val="20"/>
        </w:rPr>
        <w:tab/>
      </w:r>
      <w:r w:rsidR="00C43478">
        <w:rPr>
          <w:rFonts w:cs="Arial"/>
          <w:color w:val="000000"/>
          <w:sz w:val="20"/>
        </w:rPr>
        <w:tab/>
      </w:r>
      <w:r w:rsidR="00C43478">
        <w:rPr>
          <w:rFonts w:cs="Arial"/>
          <w:color w:val="000000"/>
          <w:sz w:val="20"/>
        </w:rPr>
        <w:tab/>
      </w:r>
      <w:r w:rsidR="00C43478">
        <w:rPr>
          <w:rFonts w:cs="Arial"/>
          <w:color w:val="000000"/>
          <w:sz w:val="20"/>
        </w:rPr>
        <w:tab/>
      </w:r>
      <w:r w:rsidRPr="00C22309">
        <w:rPr>
          <w:rFonts w:cs="Arial"/>
          <w:color w:val="000000"/>
          <w:sz w:val="20"/>
        </w:rPr>
        <w:t>Aug-2009 – Feb 2010</w:t>
      </w:r>
    </w:p>
    <w:p w14:paraId="448AE599" w14:textId="77777777" w:rsidR="00C22309" w:rsidRPr="00C22309" w:rsidRDefault="00C22309" w:rsidP="00C22309">
      <w:pPr>
        <w:pStyle w:val="BodyText3"/>
        <w:spacing w:line="240" w:lineRule="auto"/>
        <w:ind w:left="720" w:hanging="720"/>
        <w:rPr>
          <w:rFonts w:cs="Arial"/>
          <w:color w:val="000000"/>
          <w:sz w:val="20"/>
        </w:rPr>
      </w:pPr>
    </w:p>
    <w:p w14:paraId="1F96ECE2" w14:textId="77777777" w:rsidR="00C22309" w:rsidRPr="00C22309" w:rsidRDefault="00C22309" w:rsidP="00C22309">
      <w:pPr>
        <w:pStyle w:val="BodyText3"/>
        <w:numPr>
          <w:ilvl w:val="0"/>
          <w:numId w:val="2"/>
        </w:numPr>
        <w:tabs>
          <w:tab w:val="left" w:pos="720"/>
        </w:tabs>
        <w:spacing w:line="240" w:lineRule="auto"/>
        <w:rPr>
          <w:rFonts w:cs="Arial"/>
          <w:color w:val="000000"/>
          <w:sz w:val="20"/>
        </w:rPr>
      </w:pPr>
      <w:r w:rsidRPr="00C22309">
        <w:rPr>
          <w:rFonts w:cs="Arial"/>
          <w:color w:val="000000"/>
          <w:sz w:val="20"/>
        </w:rPr>
        <w:t>Lecturer in Electrical and Electronics Engineering Department.</w:t>
      </w:r>
    </w:p>
    <w:p w14:paraId="7C0A6CD2" w14:textId="74CADC96" w:rsidR="00C22309" w:rsidRPr="00C22309" w:rsidRDefault="00C22309" w:rsidP="00C22309">
      <w:pPr>
        <w:pStyle w:val="BodyText3"/>
        <w:numPr>
          <w:ilvl w:val="0"/>
          <w:numId w:val="2"/>
        </w:numPr>
        <w:tabs>
          <w:tab w:val="left" w:pos="720"/>
        </w:tabs>
        <w:spacing w:line="240" w:lineRule="auto"/>
        <w:rPr>
          <w:rFonts w:cs="Arial"/>
          <w:color w:val="000000"/>
          <w:sz w:val="20"/>
        </w:rPr>
      </w:pPr>
      <w:r w:rsidRPr="00C22309">
        <w:rPr>
          <w:rFonts w:cs="Arial"/>
          <w:color w:val="000000"/>
          <w:sz w:val="20"/>
        </w:rPr>
        <w:t>Subjects Taught: Electric Circuits, Power Systems Analysis, Electrical Machines, Basic Electrical engineering</w:t>
      </w:r>
    </w:p>
    <w:p w14:paraId="36FDA282" w14:textId="77777777" w:rsidR="00C22309" w:rsidRPr="00C22309" w:rsidRDefault="00C22309" w:rsidP="00C22309">
      <w:pPr>
        <w:pStyle w:val="BodyText3"/>
        <w:numPr>
          <w:ilvl w:val="0"/>
          <w:numId w:val="2"/>
        </w:numPr>
        <w:tabs>
          <w:tab w:val="left" w:pos="720"/>
        </w:tabs>
        <w:spacing w:line="240" w:lineRule="auto"/>
        <w:rPr>
          <w:rFonts w:cs="Arial"/>
          <w:color w:val="000000"/>
          <w:sz w:val="20"/>
        </w:rPr>
      </w:pPr>
      <w:r w:rsidRPr="00C22309">
        <w:rPr>
          <w:rFonts w:cs="Arial"/>
          <w:color w:val="000000"/>
          <w:sz w:val="20"/>
        </w:rPr>
        <w:t>Taken Laboratory course in Electrical Machines, Electrical Circuits, Networks</w:t>
      </w:r>
    </w:p>
    <w:p w14:paraId="0F49E3EB" w14:textId="77777777" w:rsidR="00C22309" w:rsidRPr="00C22309" w:rsidRDefault="00C22309" w:rsidP="00C22309">
      <w:pPr>
        <w:pStyle w:val="BodyText3"/>
        <w:spacing w:line="240" w:lineRule="auto"/>
        <w:jc w:val="center"/>
        <w:rPr>
          <w:rFonts w:cs="Arial"/>
          <w:b/>
          <w:color w:val="000000"/>
          <w:sz w:val="20"/>
          <w:u w:val="single"/>
        </w:rPr>
      </w:pPr>
    </w:p>
    <w:p w14:paraId="692EB379" w14:textId="679B9ED3" w:rsidR="00C22309" w:rsidRPr="00C22309" w:rsidRDefault="00C22309" w:rsidP="00C22309">
      <w:pPr>
        <w:pStyle w:val="BodyText3"/>
        <w:spacing w:line="240" w:lineRule="auto"/>
        <w:ind w:left="720" w:hanging="720"/>
        <w:rPr>
          <w:rFonts w:cs="Arial"/>
          <w:color w:val="000000"/>
          <w:sz w:val="20"/>
        </w:rPr>
      </w:pPr>
      <w:r w:rsidRPr="00C22309">
        <w:rPr>
          <w:rFonts w:cs="Arial"/>
          <w:color w:val="000000"/>
          <w:sz w:val="20"/>
          <w:u w:val="single"/>
        </w:rPr>
        <w:t>ICFAITECH (Hyderabad, India)</w:t>
      </w:r>
      <w:r w:rsidRPr="00C22309">
        <w:rPr>
          <w:rFonts w:cs="Arial"/>
          <w:color w:val="000000"/>
          <w:sz w:val="20"/>
        </w:rPr>
        <w:tab/>
      </w:r>
      <w:r w:rsidR="00C43478">
        <w:rPr>
          <w:rFonts w:cs="Arial"/>
          <w:color w:val="000000"/>
          <w:sz w:val="20"/>
        </w:rPr>
        <w:tab/>
      </w:r>
      <w:r w:rsidR="00C43478">
        <w:rPr>
          <w:rFonts w:cs="Arial"/>
          <w:color w:val="000000"/>
          <w:sz w:val="20"/>
        </w:rPr>
        <w:tab/>
      </w:r>
      <w:r w:rsidR="00C43478">
        <w:rPr>
          <w:rFonts w:cs="Arial"/>
          <w:color w:val="000000"/>
          <w:sz w:val="20"/>
        </w:rPr>
        <w:tab/>
      </w:r>
      <w:r w:rsidR="00C43478">
        <w:rPr>
          <w:rFonts w:cs="Arial"/>
          <w:color w:val="000000"/>
          <w:sz w:val="20"/>
        </w:rPr>
        <w:tab/>
      </w:r>
      <w:r w:rsidR="00C43478">
        <w:rPr>
          <w:rFonts w:cs="Arial"/>
          <w:color w:val="000000"/>
          <w:sz w:val="20"/>
        </w:rPr>
        <w:tab/>
      </w:r>
      <w:r w:rsidRPr="00C22309">
        <w:rPr>
          <w:rFonts w:cs="Arial"/>
          <w:color w:val="000000"/>
          <w:sz w:val="20"/>
        </w:rPr>
        <w:t>May-2005 – August-2006</w:t>
      </w:r>
    </w:p>
    <w:p w14:paraId="3FA82663" w14:textId="77777777" w:rsidR="00C22309" w:rsidRPr="00C22309" w:rsidRDefault="00C22309" w:rsidP="00C22309">
      <w:pPr>
        <w:pStyle w:val="BodyText3"/>
        <w:spacing w:line="240" w:lineRule="auto"/>
        <w:ind w:left="720" w:hanging="720"/>
        <w:rPr>
          <w:rFonts w:cs="Arial"/>
          <w:color w:val="000000"/>
          <w:sz w:val="20"/>
        </w:rPr>
      </w:pPr>
    </w:p>
    <w:p w14:paraId="30D5805A" w14:textId="77777777" w:rsidR="00C22309" w:rsidRPr="00C22309" w:rsidRDefault="00C22309" w:rsidP="00C22309">
      <w:pPr>
        <w:pStyle w:val="BodyText3"/>
        <w:numPr>
          <w:ilvl w:val="0"/>
          <w:numId w:val="2"/>
        </w:numPr>
        <w:tabs>
          <w:tab w:val="left" w:pos="720"/>
        </w:tabs>
        <w:spacing w:line="240" w:lineRule="auto"/>
        <w:rPr>
          <w:rFonts w:cs="Arial"/>
          <w:color w:val="000000"/>
          <w:sz w:val="20"/>
        </w:rPr>
      </w:pPr>
      <w:r w:rsidRPr="00C22309">
        <w:rPr>
          <w:rFonts w:cs="Arial"/>
          <w:color w:val="000000"/>
          <w:sz w:val="20"/>
        </w:rPr>
        <w:t>Lecturer in Electrical and Electronics Engineering Department.</w:t>
      </w:r>
    </w:p>
    <w:p w14:paraId="09A9D51D" w14:textId="378124AE" w:rsidR="00C22309" w:rsidRPr="00C22309" w:rsidRDefault="00C22309" w:rsidP="00C22309">
      <w:pPr>
        <w:pStyle w:val="BodyText3"/>
        <w:numPr>
          <w:ilvl w:val="0"/>
          <w:numId w:val="2"/>
        </w:numPr>
        <w:tabs>
          <w:tab w:val="left" w:pos="720"/>
        </w:tabs>
        <w:spacing w:line="240" w:lineRule="auto"/>
        <w:rPr>
          <w:rFonts w:cs="Arial"/>
          <w:color w:val="000000"/>
          <w:sz w:val="20"/>
        </w:rPr>
      </w:pPr>
      <w:r w:rsidRPr="00C22309">
        <w:rPr>
          <w:rFonts w:cs="Arial"/>
          <w:color w:val="000000"/>
          <w:sz w:val="20"/>
        </w:rPr>
        <w:t xml:space="preserve">Subjects Taught: Power Systems Analysis, Switchgear </w:t>
      </w:r>
      <w:r w:rsidR="00C43478">
        <w:rPr>
          <w:rFonts w:cs="Arial"/>
          <w:color w:val="000000"/>
          <w:sz w:val="20"/>
        </w:rPr>
        <w:t>a</w:t>
      </w:r>
      <w:r w:rsidRPr="00C22309">
        <w:rPr>
          <w:rFonts w:cs="Arial"/>
          <w:color w:val="000000"/>
          <w:sz w:val="20"/>
        </w:rPr>
        <w:t>nd Protection, Electrical Machines, Basic Electrical engineering</w:t>
      </w:r>
    </w:p>
    <w:p w14:paraId="536179E6" w14:textId="77777777" w:rsidR="00C22309" w:rsidRPr="00C22309" w:rsidRDefault="00C22309" w:rsidP="00C22309">
      <w:pPr>
        <w:pStyle w:val="BodyText3"/>
        <w:numPr>
          <w:ilvl w:val="0"/>
          <w:numId w:val="2"/>
        </w:numPr>
        <w:tabs>
          <w:tab w:val="left" w:pos="720"/>
        </w:tabs>
        <w:spacing w:line="240" w:lineRule="auto"/>
        <w:rPr>
          <w:rFonts w:cs="Arial"/>
          <w:color w:val="000000"/>
          <w:sz w:val="20"/>
        </w:rPr>
      </w:pPr>
      <w:r w:rsidRPr="00C22309">
        <w:rPr>
          <w:rFonts w:cs="Arial"/>
          <w:color w:val="000000"/>
          <w:sz w:val="20"/>
        </w:rPr>
        <w:t>Taken Laboratory course in Power System Analysis based on power world Simulator</w:t>
      </w:r>
    </w:p>
    <w:p w14:paraId="5D8E4784" w14:textId="77777777" w:rsidR="00C22309" w:rsidRPr="00C22309" w:rsidRDefault="00C22309" w:rsidP="00C22309">
      <w:pPr>
        <w:pStyle w:val="BodyText3"/>
        <w:numPr>
          <w:ilvl w:val="0"/>
          <w:numId w:val="2"/>
        </w:numPr>
        <w:tabs>
          <w:tab w:val="left" w:pos="720"/>
        </w:tabs>
        <w:spacing w:line="240" w:lineRule="auto"/>
        <w:rPr>
          <w:rFonts w:cs="Arial"/>
          <w:color w:val="000000"/>
          <w:sz w:val="20"/>
        </w:rPr>
      </w:pPr>
      <w:r w:rsidRPr="00C22309">
        <w:rPr>
          <w:rFonts w:cs="Arial"/>
          <w:color w:val="000000"/>
          <w:sz w:val="20"/>
        </w:rPr>
        <w:t xml:space="preserve">Guided students in presenting Technical Reports    </w:t>
      </w:r>
    </w:p>
    <w:p w14:paraId="1935197C" w14:textId="6C2F8545" w:rsidR="00C43478" w:rsidRPr="00E64707" w:rsidRDefault="00C22309" w:rsidP="00DD4349">
      <w:pPr>
        <w:pStyle w:val="BodyText3"/>
        <w:numPr>
          <w:ilvl w:val="0"/>
          <w:numId w:val="2"/>
        </w:numPr>
        <w:tabs>
          <w:tab w:val="left" w:pos="720"/>
        </w:tabs>
        <w:spacing w:line="240" w:lineRule="auto"/>
        <w:rPr>
          <w:rFonts w:cs="Arial"/>
          <w:color w:val="000000"/>
          <w:sz w:val="20"/>
        </w:rPr>
      </w:pPr>
      <w:r w:rsidRPr="00E64707">
        <w:rPr>
          <w:rFonts w:cs="Arial"/>
          <w:color w:val="000000"/>
          <w:sz w:val="20"/>
        </w:rPr>
        <w:t>Handled Projects both short and long term in Matlab6.1.</w:t>
      </w:r>
    </w:p>
    <w:p w14:paraId="3FF4A81C" w14:textId="77777777" w:rsidR="00C43478" w:rsidRPr="00C22309" w:rsidRDefault="00C43478" w:rsidP="00C22309">
      <w:pPr>
        <w:pStyle w:val="BodyText3"/>
        <w:spacing w:line="240" w:lineRule="auto"/>
        <w:rPr>
          <w:rFonts w:cs="Arial"/>
          <w:color w:val="000000"/>
          <w:sz w:val="20"/>
        </w:rPr>
      </w:pPr>
    </w:p>
    <w:p w14:paraId="43AB369D" w14:textId="77777777" w:rsidR="00C22309" w:rsidRPr="00C22309" w:rsidRDefault="00C22309" w:rsidP="00C22309">
      <w:pPr>
        <w:pStyle w:val="BodyText3"/>
        <w:spacing w:line="240" w:lineRule="auto"/>
        <w:rPr>
          <w:rFonts w:cs="Arial"/>
          <w:color w:val="000000"/>
          <w:sz w:val="20"/>
        </w:rPr>
      </w:pPr>
    </w:p>
    <w:p w14:paraId="1A5B08B1" w14:textId="11264223" w:rsidR="00C22309" w:rsidRPr="00C22309" w:rsidRDefault="00C22309" w:rsidP="00C22309">
      <w:pPr>
        <w:pStyle w:val="BodyText3"/>
        <w:spacing w:line="240" w:lineRule="auto"/>
        <w:ind w:left="720" w:hanging="720"/>
        <w:rPr>
          <w:rFonts w:cs="Arial"/>
          <w:color w:val="000000"/>
          <w:sz w:val="20"/>
        </w:rPr>
      </w:pPr>
      <w:r w:rsidRPr="00C22309">
        <w:rPr>
          <w:rFonts w:cs="Arial"/>
          <w:color w:val="000000"/>
          <w:sz w:val="20"/>
          <w:u w:val="single"/>
        </w:rPr>
        <w:t>Rungta College of E</w:t>
      </w:r>
      <w:r w:rsidR="00BF66EB">
        <w:rPr>
          <w:rFonts w:cs="Arial"/>
          <w:color w:val="000000"/>
          <w:sz w:val="20"/>
          <w:u w:val="single"/>
        </w:rPr>
        <w:t>ngineering</w:t>
      </w:r>
      <w:r w:rsidRPr="00C22309">
        <w:rPr>
          <w:rFonts w:cs="Arial"/>
          <w:color w:val="000000"/>
          <w:sz w:val="20"/>
          <w:u w:val="single"/>
        </w:rPr>
        <w:t xml:space="preserve">. And Technology </w:t>
      </w:r>
      <w:proofErr w:type="gramStart"/>
      <w:r w:rsidRPr="00C22309">
        <w:rPr>
          <w:rFonts w:cs="Arial"/>
          <w:color w:val="000000"/>
          <w:sz w:val="20"/>
          <w:u w:val="single"/>
        </w:rPr>
        <w:t>( Bhilai</w:t>
      </w:r>
      <w:proofErr w:type="gramEnd"/>
      <w:r w:rsidRPr="00C22309">
        <w:rPr>
          <w:rFonts w:cs="Arial"/>
          <w:color w:val="000000"/>
          <w:sz w:val="20"/>
          <w:u w:val="single"/>
        </w:rPr>
        <w:t>, India)</w:t>
      </w:r>
      <w:r w:rsidRPr="00C22309">
        <w:rPr>
          <w:rFonts w:cs="Arial"/>
          <w:color w:val="000000"/>
          <w:sz w:val="20"/>
        </w:rPr>
        <w:t xml:space="preserve">  </w:t>
      </w:r>
      <w:r w:rsidR="00C43478">
        <w:rPr>
          <w:rFonts w:cs="Arial"/>
          <w:color w:val="000000"/>
          <w:sz w:val="20"/>
        </w:rPr>
        <w:tab/>
      </w:r>
      <w:r w:rsidR="00C43478">
        <w:rPr>
          <w:rFonts w:cs="Arial"/>
          <w:color w:val="000000"/>
          <w:sz w:val="20"/>
        </w:rPr>
        <w:tab/>
      </w:r>
      <w:r w:rsidRPr="00C22309">
        <w:rPr>
          <w:rFonts w:cs="Arial"/>
          <w:color w:val="000000"/>
          <w:sz w:val="20"/>
        </w:rPr>
        <w:t>March-2002 –July-2002</w:t>
      </w:r>
    </w:p>
    <w:p w14:paraId="3169381B" w14:textId="77777777" w:rsidR="00C22309" w:rsidRPr="00C22309" w:rsidRDefault="00C22309" w:rsidP="00C22309">
      <w:pPr>
        <w:pStyle w:val="BodyText3"/>
        <w:spacing w:line="240" w:lineRule="auto"/>
        <w:ind w:left="720" w:hanging="720"/>
        <w:rPr>
          <w:rFonts w:cs="Arial"/>
          <w:color w:val="000000"/>
          <w:sz w:val="20"/>
        </w:rPr>
      </w:pPr>
    </w:p>
    <w:p w14:paraId="2C9A3A6D" w14:textId="77777777" w:rsidR="00C22309" w:rsidRPr="00C22309" w:rsidRDefault="00C22309" w:rsidP="00C22309">
      <w:pPr>
        <w:pStyle w:val="BodyText3"/>
        <w:numPr>
          <w:ilvl w:val="0"/>
          <w:numId w:val="3"/>
        </w:numPr>
        <w:tabs>
          <w:tab w:val="left" w:pos="720"/>
        </w:tabs>
        <w:spacing w:line="240" w:lineRule="auto"/>
        <w:rPr>
          <w:rFonts w:cs="Arial"/>
          <w:color w:val="000000"/>
          <w:sz w:val="20"/>
        </w:rPr>
      </w:pPr>
      <w:r w:rsidRPr="00C22309">
        <w:rPr>
          <w:rFonts w:cs="Arial"/>
          <w:color w:val="000000"/>
          <w:sz w:val="20"/>
        </w:rPr>
        <w:t>Lecturer in Electrical Engineering Department.</w:t>
      </w:r>
    </w:p>
    <w:p w14:paraId="33C0408A" w14:textId="4F95EA60" w:rsidR="00C22309" w:rsidRPr="00C22309" w:rsidRDefault="00C43478" w:rsidP="00C22309">
      <w:pPr>
        <w:pStyle w:val="BodyText3"/>
        <w:numPr>
          <w:ilvl w:val="0"/>
          <w:numId w:val="3"/>
        </w:numPr>
        <w:tabs>
          <w:tab w:val="left" w:pos="720"/>
        </w:tabs>
        <w:spacing w:line="240" w:lineRule="auto"/>
        <w:rPr>
          <w:rFonts w:cs="Arial"/>
          <w:color w:val="000000"/>
          <w:sz w:val="20"/>
        </w:rPr>
      </w:pPr>
      <w:r w:rsidRPr="00C22309">
        <w:rPr>
          <w:rFonts w:cs="Arial"/>
          <w:color w:val="000000"/>
          <w:sz w:val="20"/>
        </w:rPr>
        <w:t>Subjects Taught</w:t>
      </w:r>
      <w:r w:rsidR="00C22309" w:rsidRPr="00C22309">
        <w:rPr>
          <w:rFonts w:cs="Arial"/>
          <w:color w:val="000000"/>
          <w:sz w:val="20"/>
        </w:rPr>
        <w:t>: Electrical Machines, Basic Electrical engineering, Network Synthesis</w:t>
      </w:r>
    </w:p>
    <w:p w14:paraId="7178B8E9" w14:textId="77777777" w:rsidR="00C22309" w:rsidRPr="00C22309" w:rsidRDefault="00C22309" w:rsidP="00C22309">
      <w:pPr>
        <w:pStyle w:val="BodyText3"/>
        <w:numPr>
          <w:ilvl w:val="0"/>
          <w:numId w:val="3"/>
        </w:numPr>
        <w:tabs>
          <w:tab w:val="left" w:pos="720"/>
        </w:tabs>
        <w:spacing w:line="240" w:lineRule="auto"/>
        <w:rPr>
          <w:rFonts w:cs="Arial"/>
          <w:color w:val="000000"/>
          <w:sz w:val="20"/>
        </w:rPr>
      </w:pPr>
      <w:r w:rsidRPr="00C22309">
        <w:rPr>
          <w:rFonts w:cs="Arial"/>
          <w:color w:val="000000"/>
          <w:sz w:val="20"/>
        </w:rPr>
        <w:t>Handled labs in Electrical Machines</w:t>
      </w:r>
    </w:p>
    <w:p w14:paraId="282B0D5C" w14:textId="2B00E0CF" w:rsidR="00E64707" w:rsidRDefault="00C22309" w:rsidP="00BF55FA">
      <w:pPr>
        <w:pStyle w:val="BodyText3"/>
        <w:numPr>
          <w:ilvl w:val="0"/>
          <w:numId w:val="3"/>
        </w:numPr>
        <w:tabs>
          <w:tab w:val="left" w:pos="720"/>
        </w:tabs>
        <w:spacing w:line="240" w:lineRule="auto"/>
        <w:rPr>
          <w:rFonts w:cs="Arial"/>
          <w:color w:val="000000"/>
          <w:sz w:val="20"/>
        </w:rPr>
      </w:pPr>
      <w:r w:rsidRPr="00E64707">
        <w:rPr>
          <w:rFonts w:cs="Arial"/>
          <w:color w:val="000000"/>
          <w:sz w:val="20"/>
        </w:rPr>
        <w:t>Short term projects in C.</w:t>
      </w:r>
    </w:p>
    <w:p w14:paraId="5BBD3260" w14:textId="04426A2A" w:rsidR="009E4F18" w:rsidRDefault="009E4F18" w:rsidP="009E4F18">
      <w:pPr>
        <w:pStyle w:val="BodyText3"/>
        <w:spacing w:line="240" w:lineRule="auto"/>
        <w:ind w:left="720"/>
        <w:rPr>
          <w:rFonts w:cs="Arial"/>
          <w:color w:val="000000"/>
          <w:sz w:val="20"/>
        </w:rPr>
      </w:pPr>
    </w:p>
    <w:p w14:paraId="1A9EA951" w14:textId="4DA1EC0F" w:rsidR="002D0AB1" w:rsidRPr="002D0AB1" w:rsidRDefault="002D0AB1" w:rsidP="002D0AB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21DF6D" wp14:editId="57E9D1FE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6149340" cy="7620"/>
                <wp:effectExtent l="0" t="0" r="2286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9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41C3D" id="Straight Connector 9" o:spid="_x0000_s1026" style="position:absolute;flip:y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6pt" to="484.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D0AB1">
        <w:rPr>
          <w:rFonts w:ascii="Arial" w:hAnsi="Arial" w:cs="Arial"/>
          <w:b/>
          <w:sz w:val="24"/>
          <w:szCs w:val="24"/>
        </w:rPr>
        <w:t>Education</w:t>
      </w:r>
    </w:p>
    <w:p w14:paraId="4683BD41" w14:textId="4D7EC062" w:rsidR="00E64707" w:rsidRPr="00E64707" w:rsidRDefault="002D0AB1" w:rsidP="00045DB1">
      <w:pPr>
        <w:jc w:val="both"/>
        <w:rPr>
          <w:rFonts w:ascii="Arial" w:hAnsi="Arial" w:cs="Arial"/>
          <w:sz w:val="20"/>
          <w:szCs w:val="20"/>
        </w:rPr>
      </w:pPr>
      <w:r w:rsidRPr="00E64707">
        <w:rPr>
          <w:rFonts w:ascii="Arial" w:hAnsi="Arial" w:cs="Arial"/>
          <w:b/>
          <w:sz w:val="20"/>
          <w:szCs w:val="20"/>
          <w:u w:val="single"/>
        </w:rPr>
        <w:t>UC Irvine</w:t>
      </w:r>
      <w:r w:rsidRPr="00E64707">
        <w:rPr>
          <w:rFonts w:ascii="Arial" w:hAnsi="Arial" w:cs="Arial"/>
          <w:sz w:val="20"/>
          <w:szCs w:val="20"/>
        </w:rPr>
        <w:t xml:space="preserve"> </w:t>
      </w:r>
      <w:r w:rsidR="00E64707" w:rsidRPr="00E64707">
        <w:rPr>
          <w:rFonts w:ascii="Arial" w:hAnsi="Arial" w:cs="Arial"/>
          <w:sz w:val="20"/>
          <w:szCs w:val="20"/>
        </w:rPr>
        <w:tab/>
      </w:r>
      <w:r w:rsidR="00E64707" w:rsidRPr="00E64707">
        <w:rPr>
          <w:rFonts w:ascii="Arial" w:hAnsi="Arial" w:cs="Arial"/>
          <w:sz w:val="20"/>
          <w:szCs w:val="20"/>
        </w:rPr>
        <w:tab/>
      </w:r>
      <w:r w:rsidR="00E64707" w:rsidRPr="00E64707">
        <w:rPr>
          <w:rFonts w:ascii="Arial" w:hAnsi="Arial" w:cs="Arial"/>
          <w:sz w:val="20"/>
          <w:szCs w:val="20"/>
        </w:rPr>
        <w:tab/>
      </w:r>
      <w:r w:rsidR="00E64707" w:rsidRPr="00E64707">
        <w:rPr>
          <w:rFonts w:ascii="Arial" w:hAnsi="Arial" w:cs="Arial"/>
          <w:sz w:val="20"/>
          <w:szCs w:val="20"/>
        </w:rPr>
        <w:tab/>
      </w:r>
      <w:r w:rsidR="00E64707" w:rsidRPr="00E64707">
        <w:rPr>
          <w:rFonts w:ascii="Arial" w:hAnsi="Arial" w:cs="Arial"/>
          <w:sz w:val="20"/>
          <w:szCs w:val="20"/>
        </w:rPr>
        <w:tab/>
      </w:r>
      <w:r w:rsidR="00E64707" w:rsidRPr="00E64707">
        <w:rPr>
          <w:rFonts w:ascii="Arial" w:hAnsi="Arial" w:cs="Arial"/>
          <w:sz w:val="20"/>
          <w:szCs w:val="20"/>
        </w:rPr>
        <w:tab/>
      </w:r>
      <w:r w:rsidR="00E64707" w:rsidRPr="00E64707">
        <w:rPr>
          <w:rFonts w:ascii="Arial" w:hAnsi="Arial" w:cs="Arial"/>
          <w:sz w:val="20"/>
          <w:szCs w:val="20"/>
        </w:rPr>
        <w:tab/>
      </w:r>
      <w:r w:rsidR="00E64707" w:rsidRPr="00E64707">
        <w:rPr>
          <w:rFonts w:ascii="Arial" w:hAnsi="Arial" w:cs="Arial"/>
          <w:sz w:val="20"/>
          <w:szCs w:val="20"/>
        </w:rPr>
        <w:tab/>
      </w:r>
      <w:r w:rsidR="00E64707" w:rsidRPr="00E64707">
        <w:rPr>
          <w:rFonts w:ascii="Arial" w:hAnsi="Arial" w:cs="Arial"/>
          <w:sz w:val="20"/>
          <w:szCs w:val="20"/>
        </w:rPr>
        <w:tab/>
      </w:r>
      <w:r w:rsidR="00E64707" w:rsidRPr="00E64707">
        <w:rPr>
          <w:rFonts w:ascii="Arial" w:hAnsi="Arial" w:cs="Arial"/>
          <w:sz w:val="20"/>
          <w:szCs w:val="20"/>
        </w:rPr>
        <w:tab/>
      </w:r>
      <w:r w:rsidRPr="00E64707">
        <w:rPr>
          <w:rFonts w:ascii="Arial" w:hAnsi="Arial" w:cs="Arial"/>
          <w:sz w:val="20"/>
          <w:szCs w:val="20"/>
        </w:rPr>
        <w:t xml:space="preserve">2018-2019 </w:t>
      </w:r>
    </w:p>
    <w:p w14:paraId="40EFB5AB" w14:textId="385236E9" w:rsidR="00045DB1" w:rsidRDefault="002D0AB1" w:rsidP="00045DB1">
      <w:pPr>
        <w:jc w:val="both"/>
        <w:rPr>
          <w:rFonts w:ascii="Arial" w:hAnsi="Arial" w:cs="Arial"/>
          <w:sz w:val="20"/>
          <w:szCs w:val="20"/>
        </w:rPr>
      </w:pPr>
      <w:r w:rsidRPr="00E64707">
        <w:rPr>
          <w:rFonts w:ascii="Arial" w:hAnsi="Arial" w:cs="Arial"/>
          <w:sz w:val="20"/>
          <w:szCs w:val="20"/>
        </w:rPr>
        <w:t>Certificate, The Data Science and Visualization Boot Camp</w:t>
      </w:r>
      <w:r w:rsidR="00E64707">
        <w:rPr>
          <w:rFonts w:ascii="Arial" w:hAnsi="Arial" w:cs="Arial"/>
          <w:sz w:val="20"/>
          <w:szCs w:val="20"/>
        </w:rPr>
        <w:t xml:space="preserve"> </w:t>
      </w:r>
    </w:p>
    <w:p w14:paraId="65589D07" w14:textId="722791AC" w:rsidR="00E64707" w:rsidRDefault="00E64707" w:rsidP="00E64707">
      <w:pPr>
        <w:pStyle w:val="BodyText3"/>
        <w:spacing w:line="240" w:lineRule="auto"/>
        <w:ind w:left="720" w:hanging="720"/>
        <w:rPr>
          <w:rFonts w:cs="Arial"/>
          <w:color w:val="000000"/>
          <w:sz w:val="20"/>
        </w:rPr>
      </w:pPr>
      <w:r w:rsidRPr="00E64707">
        <w:rPr>
          <w:rFonts w:cs="Arial"/>
          <w:b/>
          <w:color w:val="000000"/>
          <w:sz w:val="20"/>
          <w:u w:val="single"/>
        </w:rPr>
        <w:t>B</w:t>
      </w:r>
      <w:r>
        <w:rPr>
          <w:rFonts w:cs="Arial"/>
          <w:b/>
          <w:color w:val="000000"/>
          <w:sz w:val="20"/>
          <w:u w:val="single"/>
        </w:rPr>
        <w:t xml:space="preserve">irla </w:t>
      </w:r>
      <w:r w:rsidRPr="00E64707">
        <w:rPr>
          <w:rFonts w:cs="Arial"/>
          <w:b/>
          <w:color w:val="000000"/>
          <w:sz w:val="20"/>
          <w:u w:val="single"/>
        </w:rPr>
        <w:t>I</w:t>
      </w:r>
      <w:r>
        <w:rPr>
          <w:rFonts w:cs="Arial"/>
          <w:b/>
          <w:color w:val="000000"/>
          <w:sz w:val="20"/>
          <w:u w:val="single"/>
        </w:rPr>
        <w:t xml:space="preserve">nstitute of </w:t>
      </w:r>
      <w:r w:rsidRPr="00E64707">
        <w:rPr>
          <w:rFonts w:cs="Arial"/>
          <w:b/>
          <w:color w:val="000000"/>
          <w:sz w:val="20"/>
          <w:u w:val="single"/>
        </w:rPr>
        <w:t>T</w:t>
      </w:r>
      <w:r>
        <w:rPr>
          <w:rFonts w:cs="Arial"/>
          <w:b/>
          <w:color w:val="000000"/>
          <w:sz w:val="20"/>
          <w:u w:val="single"/>
        </w:rPr>
        <w:t>echnology</w:t>
      </w:r>
      <w:r w:rsidRPr="00E64707">
        <w:rPr>
          <w:rFonts w:cs="Arial"/>
          <w:b/>
          <w:color w:val="000000"/>
          <w:sz w:val="20"/>
          <w:u w:val="single"/>
        </w:rPr>
        <w:t xml:space="preserve"> MESRA, India</w:t>
      </w:r>
      <w:r w:rsidRPr="00E64707">
        <w:rPr>
          <w:rFonts w:cs="Arial"/>
          <w:b/>
          <w:color w:val="000000"/>
          <w:sz w:val="20"/>
        </w:rPr>
        <w:t xml:space="preserve"> </w:t>
      </w:r>
      <w:r>
        <w:rPr>
          <w:rFonts w:cs="Arial"/>
          <w:b/>
          <w:color w:val="000000"/>
          <w:sz w:val="20"/>
        </w:rPr>
        <w:tab/>
      </w:r>
      <w:r>
        <w:rPr>
          <w:rFonts w:cs="Arial"/>
          <w:b/>
          <w:color w:val="000000"/>
          <w:sz w:val="20"/>
        </w:rPr>
        <w:tab/>
      </w:r>
      <w:r>
        <w:rPr>
          <w:rFonts w:cs="Arial"/>
          <w:b/>
          <w:color w:val="000000"/>
          <w:sz w:val="20"/>
        </w:rPr>
        <w:tab/>
      </w:r>
      <w:r>
        <w:rPr>
          <w:rFonts w:cs="Arial"/>
          <w:b/>
          <w:color w:val="000000"/>
          <w:sz w:val="20"/>
        </w:rPr>
        <w:tab/>
      </w:r>
      <w:r>
        <w:rPr>
          <w:rFonts w:cs="Arial"/>
          <w:b/>
          <w:color w:val="000000"/>
          <w:sz w:val="20"/>
        </w:rPr>
        <w:tab/>
      </w:r>
      <w:r>
        <w:rPr>
          <w:rFonts w:cs="Arial"/>
          <w:b/>
          <w:color w:val="000000"/>
          <w:sz w:val="20"/>
        </w:rPr>
        <w:tab/>
      </w:r>
      <w:r w:rsidRPr="00E64707">
        <w:rPr>
          <w:rFonts w:cs="Arial"/>
          <w:color w:val="000000"/>
          <w:sz w:val="20"/>
        </w:rPr>
        <w:t>2002-2004</w:t>
      </w:r>
    </w:p>
    <w:p w14:paraId="730C59E9" w14:textId="77777777" w:rsidR="00E64707" w:rsidRPr="00E64707" w:rsidRDefault="00E64707" w:rsidP="00E64707">
      <w:pPr>
        <w:pStyle w:val="BodyText3"/>
        <w:spacing w:line="240" w:lineRule="auto"/>
        <w:ind w:left="720" w:hanging="720"/>
        <w:rPr>
          <w:rFonts w:cs="Arial"/>
          <w:b/>
          <w:color w:val="000000"/>
          <w:sz w:val="20"/>
        </w:rPr>
      </w:pPr>
    </w:p>
    <w:p w14:paraId="138D0258" w14:textId="71F72949" w:rsidR="00E64707" w:rsidRPr="00E64707" w:rsidRDefault="00E64707" w:rsidP="00E64707">
      <w:pPr>
        <w:pStyle w:val="BodyText3"/>
        <w:spacing w:line="240" w:lineRule="auto"/>
        <w:ind w:left="720" w:hanging="720"/>
        <w:rPr>
          <w:rFonts w:cs="Arial"/>
          <w:color w:val="000000"/>
          <w:sz w:val="20"/>
        </w:rPr>
      </w:pPr>
      <w:r w:rsidRPr="00E64707">
        <w:rPr>
          <w:rFonts w:cs="Arial"/>
          <w:color w:val="000000"/>
          <w:sz w:val="20"/>
        </w:rPr>
        <w:t xml:space="preserve">Master of Engineering in POWER SYSTEMS                </w:t>
      </w:r>
      <w:r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</w:p>
    <w:p w14:paraId="3BEC8128" w14:textId="4531BD6E" w:rsidR="00E64707" w:rsidRPr="00E64707" w:rsidRDefault="00E64707" w:rsidP="00E64707">
      <w:pPr>
        <w:pStyle w:val="BodyText3"/>
        <w:spacing w:line="240" w:lineRule="auto"/>
        <w:ind w:left="720" w:hanging="720"/>
        <w:rPr>
          <w:rFonts w:cs="Arial"/>
          <w:color w:val="000000"/>
          <w:sz w:val="20"/>
        </w:rPr>
      </w:pPr>
      <w:r w:rsidRPr="00E64707">
        <w:rPr>
          <w:rFonts w:cs="Arial"/>
          <w:color w:val="000000"/>
          <w:sz w:val="20"/>
        </w:rPr>
        <w:t xml:space="preserve">                             </w:t>
      </w:r>
    </w:p>
    <w:p w14:paraId="6F8F93D7" w14:textId="3BE2252C" w:rsidR="00E64707" w:rsidRDefault="00E64707" w:rsidP="00E64707">
      <w:pPr>
        <w:pStyle w:val="BodyText3"/>
        <w:spacing w:line="240" w:lineRule="auto"/>
        <w:ind w:left="720" w:hanging="720"/>
        <w:rPr>
          <w:rFonts w:cs="Arial"/>
          <w:color w:val="000000"/>
          <w:sz w:val="20"/>
        </w:rPr>
      </w:pPr>
      <w:r w:rsidRPr="00E64707">
        <w:rPr>
          <w:rFonts w:cs="Arial"/>
          <w:b/>
          <w:color w:val="000000"/>
          <w:sz w:val="20"/>
          <w:u w:val="single"/>
        </w:rPr>
        <w:t>B.I.</w:t>
      </w:r>
      <w:proofErr w:type="gramStart"/>
      <w:r w:rsidRPr="00E64707">
        <w:rPr>
          <w:rFonts w:cs="Arial"/>
          <w:b/>
          <w:color w:val="000000"/>
          <w:sz w:val="20"/>
          <w:u w:val="single"/>
        </w:rPr>
        <w:t>T.DURG</w:t>
      </w:r>
      <w:proofErr w:type="gramEnd"/>
      <w:r w:rsidRPr="00E64707">
        <w:rPr>
          <w:rFonts w:cs="Arial"/>
          <w:b/>
          <w:color w:val="000000"/>
          <w:sz w:val="20"/>
          <w:u w:val="single"/>
        </w:rPr>
        <w:t>, PT.Ravishankar Shukla University,India</w:t>
      </w:r>
      <w:r w:rsidRPr="00E64707"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 w:rsidRPr="00E64707">
        <w:rPr>
          <w:rFonts w:cs="Arial"/>
          <w:color w:val="000000"/>
          <w:sz w:val="20"/>
        </w:rPr>
        <w:t>1997-2001</w:t>
      </w:r>
    </w:p>
    <w:p w14:paraId="6DB8E79E" w14:textId="77777777" w:rsidR="00E64707" w:rsidRPr="00E64707" w:rsidRDefault="00E64707" w:rsidP="00E64707">
      <w:pPr>
        <w:pStyle w:val="BodyText3"/>
        <w:spacing w:line="240" w:lineRule="auto"/>
        <w:ind w:left="720" w:hanging="720"/>
        <w:rPr>
          <w:rFonts w:cs="Arial"/>
          <w:color w:val="000000"/>
          <w:sz w:val="20"/>
        </w:rPr>
      </w:pPr>
    </w:p>
    <w:p w14:paraId="24E90410" w14:textId="3E7EC6A9" w:rsidR="00E64707" w:rsidRPr="00E64707" w:rsidRDefault="00E64707" w:rsidP="00E64707">
      <w:pPr>
        <w:pStyle w:val="BodyText3"/>
        <w:spacing w:line="240" w:lineRule="auto"/>
        <w:ind w:left="720" w:hanging="720"/>
        <w:rPr>
          <w:rFonts w:cs="Arial"/>
          <w:color w:val="000000"/>
          <w:sz w:val="20"/>
        </w:rPr>
      </w:pPr>
      <w:r w:rsidRPr="00E64707">
        <w:rPr>
          <w:rFonts w:cs="Arial"/>
          <w:color w:val="000000"/>
          <w:sz w:val="20"/>
        </w:rPr>
        <w:t>Bachelor of Engineering in Electrical Eng</w:t>
      </w:r>
      <w:r>
        <w:rPr>
          <w:rFonts w:cs="Arial"/>
          <w:color w:val="000000"/>
          <w:sz w:val="20"/>
        </w:rPr>
        <w:t>ineering</w:t>
      </w:r>
      <w:r w:rsidRPr="00E64707">
        <w:rPr>
          <w:rFonts w:cs="Arial"/>
          <w:color w:val="000000"/>
          <w:sz w:val="20"/>
        </w:rPr>
        <w:t xml:space="preserve">                     </w:t>
      </w:r>
      <w:r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>
        <w:rPr>
          <w:rFonts w:cs="Arial"/>
          <w:color w:val="000000"/>
          <w:sz w:val="20"/>
        </w:rPr>
        <w:tab/>
      </w:r>
      <w:r w:rsidRPr="00E64707">
        <w:rPr>
          <w:rFonts w:cs="Arial"/>
          <w:color w:val="000000"/>
          <w:sz w:val="20"/>
        </w:rPr>
        <w:t xml:space="preserve"> </w:t>
      </w:r>
    </w:p>
    <w:p w14:paraId="7E8BECBF" w14:textId="77777777" w:rsidR="00E64707" w:rsidRDefault="00E64707" w:rsidP="00E64707">
      <w:pPr>
        <w:rPr>
          <w:rFonts w:ascii="Arial" w:hAnsi="Arial" w:cs="Arial"/>
          <w:b/>
          <w:sz w:val="24"/>
          <w:szCs w:val="24"/>
        </w:rPr>
      </w:pPr>
    </w:p>
    <w:p w14:paraId="0E0D0A9B" w14:textId="1C979716" w:rsidR="00E64707" w:rsidRPr="00E64707" w:rsidRDefault="00E64707" w:rsidP="00E64707">
      <w:pPr>
        <w:rPr>
          <w:rFonts w:ascii="Arial" w:hAnsi="Arial" w:cs="Arial"/>
          <w:b/>
          <w:sz w:val="24"/>
          <w:szCs w:val="24"/>
        </w:rPr>
      </w:pPr>
      <w:r w:rsidRPr="00E6470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363546" wp14:editId="0981BCBD">
                <wp:simplePos x="0" y="0"/>
                <wp:positionH relativeFrom="margin">
                  <wp:posOffset>-38100</wp:posOffset>
                </wp:positionH>
                <wp:positionV relativeFrom="paragraph">
                  <wp:posOffset>167640</wp:posOffset>
                </wp:positionV>
                <wp:extent cx="6149340" cy="7620"/>
                <wp:effectExtent l="0" t="0" r="2286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9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BA294" id="Straight Connector 10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pt,13.2pt" to="481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64707">
        <w:rPr>
          <w:rFonts w:ascii="Arial" w:hAnsi="Arial" w:cs="Arial"/>
          <w:b/>
          <w:sz w:val="24"/>
          <w:szCs w:val="24"/>
        </w:rPr>
        <w:t>Awards</w:t>
      </w:r>
    </w:p>
    <w:p w14:paraId="27B408B6" w14:textId="2D1B2DB8" w:rsidR="00E64707" w:rsidRDefault="00E64707" w:rsidP="00E64707">
      <w:pPr>
        <w:pStyle w:val="BodyText3"/>
        <w:spacing w:line="240" w:lineRule="auto"/>
        <w:rPr>
          <w:rFonts w:cs="Arial"/>
          <w:color w:val="000000"/>
          <w:sz w:val="20"/>
        </w:rPr>
      </w:pPr>
      <w:r w:rsidRPr="00E64707">
        <w:rPr>
          <w:rFonts w:cs="Arial"/>
          <w:color w:val="000000"/>
          <w:sz w:val="20"/>
        </w:rPr>
        <w:t xml:space="preserve">Received EXCEL GOLD MEDAL from </w:t>
      </w:r>
      <w:proofErr w:type="gramStart"/>
      <w:r w:rsidRPr="00E64707">
        <w:rPr>
          <w:rFonts w:cs="Arial"/>
          <w:color w:val="000000"/>
          <w:sz w:val="20"/>
        </w:rPr>
        <w:t>B.I.T.,DURG</w:t>
      </w:r>
      <w:proofErr w:type="gramEnd"/>
      <w:r w:rsidRPr="00E64707">
        <w:rPr>
          <w:rFonts w:cs="Arial"/>
          <w:color w:val="000000"/>
          <w:sz w:val="20"/>
        </w:rPr>
        <w:t xml:space="preserve"> for securing highest percentage in E</w:t>
      </w:r>
      <w:r w:rsidR="00F7185E">
        <w:rPr>
          <w:rFonts w:cs="Arial"/>
          <w:color w:val="000000"/>
          <w:sz w:val="20"/>
        </w:rPr>
        <w:t xml:space="preserve">lectrical </w:t>
      </w:r>
      <w:r w:rsidR="00F7185E" w:rsidRPr="00E64707">
        <w:rPr>
          <w:rFonts w:cs="Arial"/>
          <w:color w:val="000000"/>
          <w:sz w:val="20"/>
        </w:rPr>
        <w:t>E</w:t>
      </w:r>
      <w:r w:rsidR="00F7185E">
        <w:rPr>
          <w:rFonts w:cs="Arial"/>
          <w:color w:val="000000"/>
          <w:sz w:val="20"/>
        </w:rPr>
        <w:t>ngineering</w:t>
      </w:r>
      <w:r w:rsidR="00F7185E" w:rsidRPr="00E64707">
        <w:rPr>
          <w:rFonts w:cs="Arial"/>
          <w:color w:val="000000"/>
          <w:sz w:val="20"/>
        </w:rPr>
        <w:t xml:space="preserve">. </w:t>
      </w:r>
      <w:r w:rsidR="00F7185E">
        <w:rPr>
          <w:rFonts w:cs="Arial"/>
          <w:color w:val="000000"/>
          <w:sz w:val="20"/>
        </w:rPr>
        <w:t xml:space="preserve">Branch </w:t>
      </w:r>
      <w:r w:rsidRPr="00E64707">
        <w:rPr>
          <w:rFonts w:cs="Arial"/>
          <w:color w:val="000000"/>
          <w:sz w:val="20"/>
        </w:rPr>
        <w:t>for session 97-2001.</w:t>
      </w:r>
    </w:p>
    <w:p w14:paraId="0F5A8C85" w14:textId="32FFB702" w:rsidR="00E64707" w:rsidRPr="00E64707" w:rsidRDefault="00E64707" w:rsidP="00E64707">
      <w:pPr>
        <w:rPr>
          <w:rFonts w:ascii="Arial" w:hAnsi="Arial" w:cs="Arial"/>
          <w:b/>
          <w:sz w:val="24"/>
          <w:szCs w:val="24"/>
        </w:rPr>
      </w:pPr>
      <w:r w:rsidRPr="00E64707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A05608" wp14:editId="47ADFE7D">
                <wp:simplePos x="0" y="0"/>
                <wp:positionH relativeFrom="margin">
                  <wp:posOffset>-22860</wp:posOffset>
                </wp:positionH>
                <wp:positionV relativeFrom="paragraph">
                  <wp:posOffset>182245</wp:posOffset>
                </wp:positionV>
                <wp:extent cx="6149340" cy="7620"/>
                <wp:effectExtent l="0" t="0" r="2286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9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5C9F9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8pt,14.35pt" to="482.4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64707">
        <w:rPr>
          <w:rFonts w:ascii="Arial" w:hAnsi="Arial" w:cs="Arial"/>
          <w:b/>
          <w:sz w:val="24"/>
          <w:szCs w:val="24"/>
        </w:rPr>
        <w:t>Technical Paper</w:t>
      </w:r>
      <w:bookmarkStart w:id="1" w:name="lblTitle"/>
      <w:bookmarkEnd w:id="1"/>
    </w:p>
    <w:p w14:paraId="45D1BF80" w14:textId="12A08399" w:rsidR="007B755E" w:rsidRPr="007B755E" w:rsidRDefault="00E64707">
      <w:pPr>
        <w:rPr>
          <w:rFonts w:ascii="Arial" w:hAnsi="Arial" w:cs="Arial"/>
          <w:sz w:val="24"/>
          <w:szCs w:val="24"/>
        </w:rPr>
      </w:pPr>
      <w:r w:rsidRPr="00F7185E">
        <w:rPr>
          <w:rFonts w:ascii="Arial" w:hAnsi="Arial" w:cs="Arial"/>
          <w:bCs/>
          <w:color w:val="000000"/>
          <w:sz w:val="20"/>
          <w:szCs w:val="20"/>
        </w:rPr>
        <w:t>SOLUTION OF UNIT COMMITMENT USING MODIFIED GENETIC ALGORITHM CONSIDERING THE EFFECT OF UNIT OUTAGE UNCERTAINTY</w:t>
      </w:r>
      <w:r w:rsidRPr="00E64707">
        <w:rPr>
          <w:rFonts w:ascii="Arial" w:hAnsi="Arial" w:cs="Arial"/>
          <w:b/>
          <w:bCs/>
          <w:color w:val="000000"/>
          <w:sz w:val="20"/>
          <w:szCs w:val="20"/>
        </w:rPr>
        <w:t>-</w:t>
      </w:r>
      <w:bookmarkStart w:id="2" w:name="lblParent"/>
      <w:bookmarkEnd w:id="2"/>
      <w:r w:rsidRPr="00E6470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Journal </w:t>
      </w:r>
      <w:hyperlink r:id="rId11" w:history="1">
        <w:r w:rsidRPr="00E64707">
          <w:rPr>
            <w:rStyle w:val="Hyperlink"/>
            <w:rFonts w:ascii="Arial" w:hAnsi="Arial" w:cs="Arial"/>
            <w:i/>
            <w:color w:val="000000"/>
            <w:sz w:val="20"/>
            <w:szCs w:val="20"/>
          </w:rPr>
          <w:t>(203) International Journal of Power and Energy Systems - 2008</w:t>
        </w:r>
      </w:hyperlink>
      <w:r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="00E5114D">
        <w:rPr>
          <w:rFonts w:cs="Times New Roman"/>
          <w:b/>
          <w:bCs/>
          <w:i/>
          <w:iCs/>
          <w:color w:val="000000"/>
          <w:sz w:val="24"/>
          <w:szCs w:val="24"/>
        </w:rPr>
        <w:t>.</w:t>
      </w:r>
    </w:p>
    <w:sectPr w:rsidR="007B755E" w:rsidRPr="007B7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661161E9"/>
    <w:multiLevelType w:val="hybridMultilevel"/>
    <w:tmpl w:val="0994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5E"/>
    <w:rsid w:val="00045DB1"/>
    <w:rsid w:val="000A7228"/>
    <w:rsid w:val="000D6870"/>
    <w:rsid w:val="000E5AC1"/>
    <w:rsid w:val="0010417F"/>
    <w:rsid w:val="002D0AB1"/>
    <w:rsid w:val="003B5002"/>
    <w:rsid w:val="00607C11"/>
    <w:rsid w:val="007B755E"/>
    <w:rsid w:val="0082492C"/>
    <w:rsid w:val="009473F2"/>
    <w:rsid w:val="009E4F18"/>
    <w:rsid w:val="00A54F8F"/>
    <w:rsid w:val="00A6463E"/>
    <w:rsid w:val="00BE7FFC"/>
    <w:rsid w:val="00BF66EB"/>
    <w:rsid w:val="00C22309"/>
    <w:rsid w:val="00C43478"/>
    <w:rsid w:val="00D73628"/>
    <w:rsid w:val="00E5114D"/>
    <w:rsid w:val="00E64707"/>
    <w:rsid w:val="00EB79A1"/>
    <w:rsid w:val="00F7185E"/>
    <w:rsid w:val="00F9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409F"/>
  <w15:chartTrackingRefBased/>
  <w15:docId w15:val="{D6804254-643C-4E92-89AC-EB23FC28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semiHidden/>
    <w:unhideWhenUsed/>
    <w:qFormat/>
    <w:rsid w:val="00E64707"/>
    <w:pPr>
      <w:keepNext/>
      <w:numPr>
        <w:ilvl w:val="1"/>
        <w:numId w:val="2"/>
      </w:numPr>
      <w:suppressAutoHyphens/>
      <w:spacing w:before="240" w:after="120" w:line="240" w:lineRule="auto"/>
      <w:outlineLvl w:val="1"/>
    </w:pPr>
    <w:rPr>
      <w:rFonts w:ascii="Times New Roman" w:eastAsia="Arial Unicode MS" w:hAnsi="Times New Roman" w:cs="Tahoma"/>
      <w:b/>
      <w:bCs/>
      <w:sz w:val="36"/>
      <w:szCs w:val="3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5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5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755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45DB1"/>
    <w:pPr>
      <w:ind w:left="720"/>
      <w:contextualSpacing/>
    </w:pPr>
  </w:style>
  <w:style w:type="paragraph" w:styleId="BodyText3">
    <w:name w:val="Body Text 3"/>
    <w:basedOn w:val="Normal"/>
    <w:link w:val="BodyText3Char"/>
    <w:unhideWhenUsed/>
    <w:rsid w:val="00C22309"/>
    <w:pPr>
      <w:suppressAutoHyphens/>
      <w:spacing w:after="0" w:line="360" w:lineRule="auto"/>
      <w:jc w:val="both"/>
    </w:pPr>
    <w:rPr>
      <w:rFonts w:ascii="Arial" w:eastAsia="Times New Roman" w:hAnsi="Arial" w:cs="Times New Roman"/>
      <w:szCs w:val="20"/>
      <w:lang w:eastAsia="ar-SA"/>
    </w:rPr>
  </w:style>
  <w:style w:type="character" w:customStyle="1" w:styleId="BodyText3Char">
    <w:name w:val="Body Text 3 Char"/>
    <w:basedOn w:val="DefaultParagraphFont"/>
    <w:link w:val="BodyText3"/>
    <w:rsid w:val="00C22309"/>
    <w:rPr>
      <w:rFonts w:ascii="Arial" w:eastAsia="Times New Roman" w:hAnsi="Arial" w:cs="Times New Roman"/>
      <w:szCs w:val="20"/>
      <w:lang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0417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0417F"/>
  </w:style>
  <w:style w:type="character" w:customStyle="1" w:styleId="Heading2Char">
    <w:name w:val="Heading 2 Char"/>
    <w:basedOn w:val="DefaultParagraphFont"/>
    <w:link w:val="Heading2"/>
    <w:semiHidden/>
    <w:rsid w:val="00E64707"/>
    <w:rPr>
      <w:rFonts w:ascii="Times New Roman" w:eastAsia="Arial Unicode MS" w:hAnsi="Times New Roman" w:cs="Tahoma"/>
      <w:b/>
      <w:bCs/>
      <w:sz w:val="36"/>
      <w:szCs w:val="36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E647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64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litaeranki/Traffice-Violation-Analysi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alitaerank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litaeranki.github.io" TargetMode="External"/><Relationship Id="rId11" Type="http://schemas.openxmlformats.org/officeDocument/2006/relationships/hyperlink" Target="http://www.actapress.com/Content_Of_Journal.aspx?JournalID=102" TargetMode="External"/><Relationship Id="rId5" Type="http://schemas.openxmlformats.org/officeDocument/2006/relationships/hyperlink" Target="https://github.com/Lalitaeranki" TargetMode="External"/><Relationship Id="rId10" Type="http://schemas.openxmlformats.org/officeDocument/2006/relationships/hyperlink" Target="https://github.com/Lalitaeranki/Web_scrap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litaeranki/Belly-Button-Bio-H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Lalita Eranki</dc:creator>
  <cp:keywords/>
  <dc:description/>
  <cp:lastModifiedBy>Lalita Eranki</cp:lastModifiedBy>
  <cp:revision>13</cp:revision>
  <dcterms:created xsi:type="dcterms:W3CDTF">2019-01-01T00:46:00Z</dcterms:created>
  <dcterms:modified xsi:type="dcterms:W3CDTF">2019-01-17T16:21:00Z</dcterms:modified>
</cp:coreProperties>
</file>